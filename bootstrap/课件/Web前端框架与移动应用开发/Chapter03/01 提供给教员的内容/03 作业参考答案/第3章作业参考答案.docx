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D81" w:rsidRPr="00CE5999" w:rsidRDefault="00631E2F" w:rsidP="00631E2F">
      <w:pPr>
        <w:jc w:val="center"/>
        <w:rPr>
          <w:rFonts w:ascii="宋体" w:hAnsi="宋体"/>
          <w:b/>
          <w:sz w:val="32"/>
          <w:szCs w:val="32"/>
        </w:rPr>
      </w:pPr>
      <w:r w:rsidRPr="00CE5999">
        <w:rPr>
          <w:rFonts w:ascii="宋体" w:hAnsi="宋体" w:hint="eastAsia"/>
          <w:b/>
          <w:sz w:val="32"/>
          <w:szCs w:val="32"/>
        </w:rPr>
        <w:t>第</w:t>
      </w:r>
      <w:r w:rsidR="00F63EF6">
        <w:rPr>
          <w:rFonts w:ascii="宋体" w:hAnsi="宋体" w:hint="eastAsia"/>
          <w:b/>
          <w:sz w:val="32"/>
          <w:szCs w:val="32"/>
        </w:rPr>
        <w:t>3</w:t>
      </w:r>
      <w:r w:rsidRPr="00CE5999">
        <w:rPr>
          <w:rFonts w:ascii="宋体" w:hAnsi="宋体" w:hint="eastAsia"/>
          <w:b/>
          <w:sz w:val="32"/>
          <w:szCs w:val="32"/>
        </w:rPr>
        <w:t>章作业</w:t>
      </w:r>
      <w:r w:rsidR="00E30C0E">
        <w:rPr>
          <w:rFonts w:ascii="宋体" w:hAnsi="宋体" w:hint="eastAsia"/>
          <w:b/>
          <w:sz w:val="32"/>
          <w:szCs w:val="32"/>
        </w:rPr>
        <w:t>参考</w:t>
      </w:r>
      <w:r w:rsidRPr="00CE5999">
        <w:rPr>
          <w:rFonts w:ascii="宋体" w:hAnsi="宋体" w:hint="eastAsia"/>
          <w:b/>
          <w:sz w:val="32"/>
          <w:szCs w:val="32"/>
        </w:rPr>
        <w:t>答案</w:t>
      </w:r>
    </w:p>
    <w:p w:rsidR="00577911" w:rsidRDefault="00577911" w:rsidP="00577911">
      <w:pPr>
        <w:pStyle w:val="31"/>
        <w:spacing w:before="156" w:after="156"/>
        <w:rPr>
          <w:kern w:val="44"/>
        </w:rPr>
      </w:pPr>
      <w:r w:rsidRPr="008D1762">
        <w:rPr>
          <w:rFonts w:hint="eastAsia"/>
          <w:kern w:val="44"/>
        </w:rPr>
        <w:t>1</w:t>
      </w:r>
      <w:r>
        <w:rPr>
          <w:rFonts w:hint="eastAsia"/>
          <w:kern w:val="44"/>
        </w:rPr>
        <w:t>．</w:t>
      </w:r>
      <w:r w:rsidRPr="008D1762">
        <w:rPr>
          <w:rFonts w:hint="eastAsia"/>
          <w:kern w:val="44"/>
        </w:rPr>
        <w:t>选择题部分</w:t>
      </w:r>
    </w:p>
    <w:p w:rsidR="00577911" w:rsidRPr="008D1762" w:rsidRDefault="00577911" w:rsidP="00577911">
      <w:pPr>
        <w:pStyle w:val="91"/>
        <w:rPr>
          <w:kern w:val="44"/>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2"/>
        <w:gridCol w:w="1512"/>
        <w:gridCol w:w="1512"/>
        <w:gridCol w:w="1512"/>
        <w:gridCol w:w="1512"/>
        <w:gridCol w:w="1512"/>
      </w:tblGrid>
      <w:tr w:rsidR="00577911" w:rsidRPr="006A38DE" w:rsidTr="00E25216">
        <w:trPr>
          <w:trHeight w:val="20"/>
          <w:jc w:val="center"/>
        </w:trPr>
        <w:tc>
          <w:tcPr>
            <w:tcW w:w="1398" w:type="dxa"/>
            <w:vAlign w:val="center"/>
          </w:tcPr>
          <w:p w:rsidR="00577911" w:rsidRPr="006A38DE" w:rsidRDefault="00577911" w:rsidP="00E25216">
            <w:pPr>
              <w:pStyle w:val="81"/>
              <w:jc w:val="center"/>
            </w:pPr>
            <w:r w:rsidRPr="006A38DE">
              <w:rPr>
                <w:rFonts w:hint="eastAsia"/>
              </w:rPr>
              <w:t>题号</w:t>
            </w:r>
          </w:p>
        </w:tc>
        <w:tc>
          <w:tcPr>
            <w:tcW w:w="1398" w:type="dxa"/>
            <w:vAlign w:val="center"/>
          </w:tcPr>
          <w:p w:rsidR="00577911" w:rsidRPr="006A38DE" w:rsidRDefault="00577911" w:rsidP="00E25216">
            <w:pPr>
              <w:pStyle w:val="81"/>
              <w:jc w:val="center"/>
            </w:pPr>
            <w:r w:rsidRPr="006A38DE">
              <w:rPr>
                <w:rFonts w:hint="eastAsia"/>
              </w:rPr>
              <w:t>1</w:t>
            </w:r>
          </w:p>
        </w:tc>
        <w:tc>
          <w:tcPr>
            <w:tcW w:w="1399" w:type="dxa"/>
            <w:vAlign w:val="center"/>
          </w:tcPr>
          <w:p w:rsidR="00577911" w:rsidRPr="006A38DE" w:rsidRDefault="00577911" w:rsidP="00E25216">
            <w:pPr>
              <w:pStyle w:val="81"/>
              <w:jc w:val="center"/>
            </w:pPr>
            <w:r w:rsidRPr="006A38DE">
              <w:rPr>
                <w:rFonts w:hint="eastAsia"/>
              </w:rPr>
              <w:t>2</w:t>
            </w:r>
          </w:p>
        </w:tc>
        <w:tc>
          <w:tcPr>
            <w:tcW w:w="1399" w:type="dxa"/>
            <w:vAlign w:val="center"/>
          </w:tcPr>
          <w:p w:rsidR="00577911" w:rsidRPr="006A38DE" w:rsidRDefault="00577911" w:rsidP="00E25216">
            <w:pPr>
              <w:pStyle w:val="81"/>
              <w:jc w:val="center"/>
            </w:pPr>
            <w:r w:rsidRPr="006A38DE">
              <w:rPr>
                <w:rFonts w:hint="eastAsia"/>
              </w:rPr>
              <w:t>3</w:t>
            </w:r>
          </w:p>
        </w:tc>
        <w:tc>
          <w:tcPr>
            <w:tcW w:w="1399" w:type="dxa"/>
            <w:vAlign w:val="center"/>
          </w:tcPr>
          <w:p w:rsidR="00577911" w:rsidRPr="006A38DE" w:rsidRDefault="00577911" w:rsidP="00E25216">
            <w:pPr>
              <w:pStyle w:val="81"/>
              <w:jc w:val="center"/>
            </w:pPr>
            <w:r w:rsidRPr="006A38DE">
              <w:rPr>
                <w:rFonts w:hint="eastAsia"/>
              </w:rPr>
              <w:t>4</w:t>
            </w:r>
          </w:p>
        </w:tc>
        <w:tc>
          <w:tcPr>
            <w:tcW w:w="1399" w:type="dxa"/>
            <w:vAlign w:val="center"/>
          </w:tcPr>
          <w:p w:rsidR="00577911" w:rsidRPr="006A38DE" w:rsidRDefault="00577911" w:rsidP="00E25216">
            <w:pPr>
              <w:pStyle w:val="81"/>
              <w:jc w:val="center"/>
            </w:pPr>
            <w:r w:rsidRPr="006A38DE">
              <w:rPr>
                <w:rFonts w:hint="eastAsia"/>
              </w:rPr>
              <w:t>5</w:t>
            </w:r>
          </w:p>
        </w:tc>
      </w:tr>
      <w:tr w:rsidR="00577911" w:rsidRPr="006A38DE" w:rsidTr="00E25216">
        <w:trPr>
          <w:trHeight w:val="20"/>
          <w:jc w:val="center"/>
        </w:trPr>
        <w:tc>
          <w:tcPr>
            <w:tcW w:w="1398" w:type="dxa"/>
            <w:vAlign w:val="center"/>
          </w:tcPr>
          <w:p w:rsidR="00577911" w:rsidRPr="006A38DE" w:rsidRDefault="00577911" w:rsidP="00E25216">
            <w:pPr>
              <w:pStyle w:val="81"/>
              <w:jc w:val="center"/>
            </w:pPr>
            <w:r w:rsidRPr="006A38DE">
              <w:rPr>
                <w:rFonts w:hint="eastAsia"/>
              </w:rPr>
              <w:t>答案</w:t>
            </w:r>
          </w:p>
        </w:tc>
        <w:tc>
          <w:tcPr>
            <w:tcW w:w="1398" w:type="dxa"/>
            <w:vAlign w:val="center"/>
          </w:tcPr>
          <w:p w:rsidR="00577911" w:rsidRPr="006A38DE" w:rsidRDefault="00866DDA" w:rsidP="00E25216">
            <w:pPr>
              <w:pStyle w:val="81"/>
              <w:jc w:val="center"/>
            </w:pPr>
            <w:r>
              <w:rPr>
                <w:rFonts w:hint="eastAsia"/>
              </w:rPr>
              <w:t>C</w:t>
            </w:r>
          </w:p>
        </w:tc>
        <w:tc>
          <w:tcPr>
            <w:tcW w:w="1399" w:type="dxa"/>
            <w:vAlign w:val="center"/>
          </w:tcPr>
          <w:p w:rsidR="00577911" w:rsidRPr="006A38DE" w:rsidRDefault="006C3CFB" w:rsidP="00E25216">
            <w:pPr>
              <w:pStyle w:val="81"/>
              <w:jc w:val="center"/>
            </w:pPr>
            <w:r>
              <w:rPr>
                <w:rFonts w:hint="eastAsia"/>
              </w:rPr>
              <w:t>AB</w:t>
            </w:r>
          </w:p>
        </w:tc>
        <w:tc>
          <w:tcPr>
            <w:tcW w:w="1399" w:type="dxa"/>
            <w:vAlign w:val="center"/>
          </w:tcPr>
          <w:p w:rsidR="00577911" w:rsidRPr="006A38DE" w:rsidRDefault="006C3CFB" w:rsidP="00E25216">
            <w:pPr>
              <w:pStyle w:val="81"/>
              <w:jc w:val="center"/>
            </w:pPr>
            <w:r>
              <w:rPr>
                <w:rFonts w:hint="eastAsia"/>
              </w:rPr>
              <w:t>D</w:t>
            </w:r>
          </w:p>
        </w:tc>
        <w:tc>
          <w:tcPr>
            <w:tcW w:w="1399" w:type="dxa"/>
            <w:vAlign w:val="center"/>
          </w:tcPr>
          <w:p w:rsidR="00577911" w:rsidRPr="006A38DE" w:rsidRDefault="006C3CFB" w:rsidP="00E25216">
            <w:pPr>
              <w:pStyle w:val="81"/>
              <w:jc w:val="center"/>
            </w:pPr>
            <w:r>
              <w:rPr>
                <w:rFonts w:hint="eastAsia"/>
              </w:rPr>
              <w:t>B</w:t>
            </w:r>
          </w:p>
        </w:tc>
        <w:tc>
          <w:tcPr>
            <w:tcW w:w="1399" w:type="dxa"/>
            <w:vAlign w:val="center"/>
          </w:tcPr>
          <w:p w:rsidR="00577911" w:rsidRDefault="006C3CFB" w:rsidP="00E25216">
            <w:pPr>
              <w:pStyle w:val="81"/>
              <w:jc w:val="center"/>
            </w:pPr>
            <w:r>
              <w:rPr>
                <w:rFonts w:hint="eastAsia"/>
              </w:rPr>
              <w:t>A</w:t>
            </w:r>
          </w:p>
        </w:tc>
      </w:tr>
    </w:tbl>
    <w:p w:rsidR="00577911" w:rsidRDefault="00577911" w:rsidP="00577911">
      <w:pPr>
        <w:pStyle w:val="91"/>
        <w:jc w:val="center"/>
        <w:rPr>
          <w:kern w:val="44"/>
        </w:rPr>
      </w:pPr>
    </w:p>
    <w:p w:rsidR="00577911" w:rsidRPr="008D1762" w:rsidRDefault="00577911" w:rsidP="00577911">
      <w:pPr>
        <w:pStyle w:val="91"/>
        <w:jc w:val="center"/>
        <w:rPr>
          <w:kern w:val="44"/>
        </w:rPr>
      </w:pPr>
    </w:p>
    <w:p w:rsidR="00577911" w:rsidRDefault="00577911" w:rsidP="00577911">
      <w:pPr>
        <w:pStyle w:val="91"/>
        <w:rPr>
          <w:kern w:val="44"/>
        </w:rPr>
      </w:pPr>
    </w:p>
    <w:p w:rsidR="00577911" w:rsidRPr="008D1762" w:rsidRDefault="00577911" w:rsidP="00577911">
      <w:pPr>
        <w:pStyle w:val="31"/>
        <w:spacing w:before="156" w:after="156"/>
        <w:rPr>
          <w:kern w:val="44"/>
        </w:rPr>
      </w:pPr>
      <w:r w:rsidRPr="008D1762">
        <w:rPr>
          <w:rFonts w:hint="eastAsia"/>
          <w:kern w:val="44"/>
        </w:rPr>
        <w:t>2</w:t>
      </w:r>
      <w:r>
        <w:rPr>
          <w:rFonts w:hint="eastAsia"/>
          <w:kern w:val="44"/>
        </w:rPr>
        <w:t>．</w:t>
      </w:r>
      <w:r w:rsidRPr="008D1762">
        <w:rPr>
          <w:rFonts w:hint="eastAsia"/>
          <w:kern w:val="44"/>
        </w:rPr>
        <w:t>简答题部分</w:t>
      </w:r>
    </w:p>
    <w:p w:rsidR="00CF2F39" w:rsidRPr="00CF2F39" w:rsidRDefault="00577911" w:rsidP="001C17F4">
      <w:pPr>
        <w:pStyle w:val="41"/>
        <w:spacing w:before="93" w:after="93"/>
      </w:pPr>
      <w:r w:rsidRPr="008D1762">
        <w:rPr>
          <w:rFonts w:hint="eastAsia"/>
        </w:rPr>
        <w:t>第</w:t>
      </w:r>
      <w:r w:rsidRPr="008D1762">
        <w:rPr>
          <w:rFonts w:hint="eastAsia"/>
        </w:rPr>
        <w:t>1</w:t>
      </w:r>
      <w:r w:rsidRPr="008D1762">
        <w:rPr>
          <w:rFonts w:hint="eastAsia"/>
        </w:rPr>
        <w:t>题</w:t>
      </w:r>
    </w:p>
    <w:p w:rsidR="00577911" w:rsidRDefault="00577911" w:rsidP="00577911">
      <w:pPr>
        <w:pStyle w:val="41"/>
        <w:spacing w:before="93" w:after="93"/>
      </w:pPr>
      <w:r w:rsidRPr="00CD492B">
        <w:rPr>
          <w:rFonts w:hint="eastAsia"/>
        </w:rPr>
        <w:t>回答要点：</w:t>
      </w:r>
    </w:p>
    <w:p w:rsidR="00B72047" w:rsidRDefault="008E6F13" w:rsidP="00591D5F">
      <w:pPr>
        <w:pStyle w:val="ae"/>
        <w:widowControl w:val="0"/>
        <w:spacing w:after="0" w:line="240" w:lineRule="auto"/>
        <w:ind w:left="840"/>
        <w:contextualSpacing w:val="0"/>
        <w:jc w:val="both"/>
        <w:rPr>
          <w:lang w:eastAsia="zh-CN"/>
        </w:rPr>
      </w:pPr>
      <w:r w:rsidRPr="008E6F13">
        <w:rPr>
          <w:rFonts w:hint="eastAsia"/>
          <w:lang w:eastAsia="zh-CN"/>
        </w:rPr>
        <w:t>很多情况下，设计师都想让导航条固定在某个位置上。</w:t>
      </w:r>
      <w:r w:rsidRPr="008E6F13">
        <w:rPr>
          <w:rFonts w:hint="eastAsia"/>
        </w:rPr>
        <w:t>比如是最底部或是最底部，</w:t>
      </w:r>
      <w:r w:rsidRPr="008E6F13">
        <w:rPr>
          <w:rFonts w:hint="eastAsia"/>
        </w:rPr>
        <w:t>Bootstrap</w:t>
      </w:r>
      <w:r w:rsidRPr="008E6F13">
        <w:rPr>
          <w:rFonts w:hint="eastAsia"/>
        </w:rPr>
        <w:t>提供了两个强有力的样式支持这一特性，分别是</w:t>
      </w:r>
      <w:r w:rsidRPr="008E6F13">
        <w:rPr>
          <w:rFonts w:hint="eastAsia"/>
        </w:rPr>
        <w:t>.navbar-fixed-top</w:t>
      </w:r>
      <w:r w:rsidRPr="008E6F13">
        <w:rPr>
          <w:rFonts w:hint="eastAsia"/>
        </w:rPr>
        <w:t>支持最顶部固定，还有一个是</w:t>
      </w:r>
      <w:r w:rsidRPr="008E6F13">
        <w:rPr>
          <w:rFonts w:hint="eastAsia"/>
        </w:rPr>
        <w:t>.navbar-fixed-bottom</w:t>
      </w:r>
      <w:r w:rsidRPr="008E6F13">
        <w:rPr>
          <w:rFonts w:hint="eastAsia"/>
        </w:rPr>
        <w:t>支持最底部固定</w:t>
      </w:r>
      <w:r w:rsidR="00B72047">
        <w:rPr>
          <w:rFonts w:hint="eastAsia"/>
        </w:rPr>
        <w:t>。</w:t>
      </w:r>
    </w:p>
    <w:p w:rsidR="00EE61B7" w:rsidRDefault="00EE61B7" w:rsidP="00591D5F">
      <w:pPr>
        <w:pStyle w:val="ae"/>
        <w:widowControl w:val="0"/>
        <w:spacing w:after="0" w:line="240" w:lineRule="auto"/>
        <w:ind w:left="840"/>
        <w:contextualSpacing w:val="0"/>
        <w:jc w:val="both"/>
        <w:rPr>
          <w:lang w:eastAsia="zh-CN"/>
        </w:rPr>
      </w:pPr>
      <w:r>
        <w:rPr>
          <w:rFonts w:hint="eastAsia"/>
          <w:lang w:eastAsia="zh-CN"/>
        </w:rPr>
        <w:t>当然这个功能的实现很好理解，就是利用</w:t>
      </w:r>
      <w:r>
        <w:rPr>
          <w:rFonts w:hint="eastAsia"/>
          <w:lang w:eastAsia="zh-CN"/>
        </w:rPr>
        <w:t>position</w:t>
      </w:r>
      <w:r>
        <w:rPr>
          <w:rFonts w:hint="eastAsia"/>
          <w:lang w:eastAsia="zh-CN"/>
        </w:rPr>
        <w:t>属性为</w:t>
      </w:r>
      <w:r>
        <w:rPr>
          <w:rFonts w:hint="eastAsia"/>
          <w:lang w:eastAsia="zh-CN"/>
        </w:rPr>
        <w:t>fixed</w:t>
      </w:r>
      <w:r>
        <w:rPr>
          <w:rFonts w:hint="eastAsia"/>
          <w:lang w:eastAsia="zh-CN"/>
        </w:rPr>
        <w:t>（固定定位）的特性，然后设置元素容器的</w:t>
      </w:r>
      <w:r>
        <w:rPr>
          <w:rFonts w:hint="eastAsia"/>
          <w:lang w:eastAsia="zh-CN"/>
        </w:rPr>
        <w:t>top</w:t>
      </w:r>
      <w:r>
        <w:rPr>
          <w:rFonts w:hint="eastAsia"/>
          <w:lang w:eastAsia="zh-CN"/>
        </w:rPr>
        <w:t>或者</w:t>
      </w:r>
      <w:r>
        <w:rPr>
          <w:rFonts w:hint="eastAsia"/>
          <w:lang w:eastAsia="zh-CN"/>
        </w:rPr>
        <w:t>bottom</w:t>
      </w:r>
      <w:r>
        <w:rPr>
          <w:rFonts w:hint="eastAsia"/>
          <w:lang w:eastAsia="zh-CN"/>
        </w:rPr>
        <w:t>值为</w:t>
      </w:r>
      <w:r>
        <w:rPr>
          <w:rFonts w:hint="eastAsia"/>
          <w:lang w:eastAsia="zh-CN"/>
        </w:rPr>
        <w:t>0</w:t>
      </w:r>
      <w:r>
        <w:rPr>
          <w:rFonts w:hint="eastAsia"/>
          <w:lang w:eastAsia="zh-CN"/>
        </w:rPr>
        <w:t>即可</w:t>
      </w:r>
    </w:p>
    <w:p w:rsidR="00CC48E2" w:rsidRDefault="00CC48E2" w:rsidP="001C17F4">
      <w:pPr>
        <w:pStyle w:val="zw"/>
        <w:spacing w:line="350" w:lineRule="atLeast"/>
        <w:ind w:firstLine="420"/>
      </w:pPr>
    </w:p>
    <w:p w:rsidR="00CC48E2" w:rsidRDefault="00CC48E2" w:rsidP="001C17F4">
      <w:pPr>
        <w:pStyle w:val="zw"/>
        <w:spacing w:line="350" w:lineRule="atLeast"/>
        <w:ind w:firstLine="420"/>
      </w:pPr>
    </w:p>
    <w:p w:rsidR="00577911" w:rsidRPr="001C17F4" w:rsidRDefault="00577911" w:rsidP="001C17F4">
      <w:pPr>
        <w:pStyle w:val="zw"/>
        <w:spacing w:line="350" w:lineRule="atLeast"/>
        <w:ind w:firstLine="420"/>
      </w:pPr>
      <w:r w:rsidRPr="00CD492B">
        <w:rPr>
          <w:rFonts w:hint="eastAsia"/>
        </w:rPr>
        <w:t>第</w:t>
      </w:r>
      <w:r w:rsidRPr="00CD492B">
        <w:rPr>
          <w:rFonts w:hint="eastAsia"/>
        </w:rPr>
        <w:t>2</w:t>
      </w:r>
      <w:r w:rsidRPr="00CD492B">
        <w:rPr>
          <w:rFonts w:hint="eastAsia"/>
        </w:rPr>
        <w:t>题</w:t>
      </w:r>
    </w:p>
    <w:p w:rsidR="00577911" w:rsidRDefault="00577911" w:rsidP="00577911">
      <w:pPr>
        <w:pStyle w:val="41"/>
        <w:spacing w:before="93" w:after="93"/>
      </w:pPr>
      <w:r w:rsidRPr="00C86FA4">
        <w:rPr>
          <w:rFonts w:hint="eastAsia"/>
        </w:rPr>
        <w:t>回答</w:t>
      </w:r>
      <w:r>
        <w:rPr>
          <w:rFonts w:hint="eastAsia"/>
        </w:rPr>
        <w:t>要点：</w:t>
      </w:r>
    </w:p>
    <w:p w:rsidR="0001064A" w:rsidRDefault="00F120AB" w:rsidP="0001064A">
      <w:pPr>
        <w:pStyle w:val="41"/>
        <w:spacing w:before="93" w:after="93"/>
      </w:pPr>
      <w:r w:rsidRPr="00F120AB">
        <w:rPr>
          <w:rFonts w:hint="eastAsia"/>
        </w:rPr>
        <w:t>在</w:t>
      </w:r>
      <w:r w:rsidRPr="00F120AB">
        <w:rPr>
          <w:rFonts w:hint="eastAsia"/>
        </w:rPr>
        <w:t>span</w:t>
      </w:r>
      <w:r w:rsidRPr="00F120AB">
        <w:rPr>
          <w:rFonts w:hint="eastAsia"/>
        </w:rPr>
        <w:t>元素上添加</w:t>
      </w:r>
      <w:r w:rsidRPr="00F120AB">
        <w:rPr>
          <w:rFonts w:hint="eastAsia"/>
        </w:rPr>
        <w:t>.badge</w:t>
      </w:r>
      <w:r w:rsidRPr="00F120AB">
        <w:rPr>
          <w:rFonts w:hint="eastAsia"/>
        </w:rPr>
        <w:t>可以实现徽章图标。实现原理主要是在小图标上设置浮动方向及向右间距。</w:t>
      </w:r>
    </w:p>
    <w:p w:rsidR="00A65D97" w:rsidRDefault="00A65D97" w:rsidP="00A65D97">
      <w:pPr>
        <w:ind w:firstLineChars="200" w:firstLine="420"/>
      </w:pPr>
      <w:r>
        <w:t>&lt;</w:t>
      </w:r>
      <w:proofErr w:type="spellStart"/>
      <w:r>
        <w:t>ul</w:t>
      </w:r>
      <w:proofErr w:type="spellEnd"/>
      <w:r>
        <w:t xml:space="preserve"> class="list-group"&gt;</w:t>
      </w:r>
    </w:p>
    <w:p w:rsidR="00A65D97" w:rsidRDefault="00A65D97" w:rsidP="00A65D97">
      <w:pPr>
        <w:ind w:firstLineChars="200" w:firstLine="420"/>
      </w:pPr>
      <w:r>
        <w:rPr>
          <w:rFonts w:hint="eastAsia"/>
        </w:rPr>
        <w:t xml:space="preserve">    &lt;li class=</w:t>
      </w:r>
      <w:r w:rsidRPr="002A63F1">
        <w:rPr>
          <w:rFonts w:hint="eastAsia"/>
          <w:b/>
        </w:rPr>
        <w:t xml:space="preserve">"list-group-item active </w:t>
      </w:r>
      <w:r>
        <w:rPr>
          <w:rFonts w:hint="eastAsia"/>
        </w:rPr>
        <w:t>"&gt;</w:t>
      </w:r>
      <w:r>
        <w:rPr>
          <w:rFonts w:hint="eastAsia"/>
        </w:rPr>
        <w:t>同桌的你</w:t>
      </w:r>
    </w:p>
    <w:p w:rsidR="00A65D97" w:rsidRDefault="00A65D97" w:rsidP="00A65D97">
      <w:pPr>
        <w:ind w:firstLineChars="200" w:firstLine="420"/>
      </w:pPr>
      <w:r>
        <w:rPr>
          <w:rFonts w:hint="eastAsia"/>
        </w:rPr>
        <w:t xml:space="preserve">        &lt;!--</w:t>
      </w:r>
      <w:r>
        <w:rPr>
          <w:rFonts w:hint="eastAsia"/>
        </w:rPr>
        <w:t>徽章图标</w:t>
      </w:r>
      <w:r>
        <w:rPr>
          <w:rFonts w:hint="eastAsia"/>
        </w:rPr>
        <w:t>--&gt;</w:t>
      </w:r>
    </w:p>
    <w:p w:rsidR="00A65D97" w:rsidRDefault="00A65D97" w:rsidP="00A65D97">
      <w:pPr>
        <w:ind w:firstLineChars="200" w:firstLine="420"/>
      </w:pPr>
      <w:r>
        <w:t xml:space="preserve">        &lt;span class="</w:t>
      </w:r>
      <w:r w:rsidRPr="002A63F1">
        <w:rPr>
          <w:b/>
        </w:rPr>
        <w:t>badge</w:t>
      </w:r>
      <w:r>
        <w:t>"&gt;12&lt;/span&gt;</w:t>
      </w:r>
    </w:p>
    <w:p w:rsidR="00A65D97" w:rsidRDefault="00A65D97" w:rsidP="00A65D97">
      <w:pPr>
        <w:ind w:firstLineChars="200" w:firstLine="420"/>
      </w:pPr>
      <w:r>
        <w:t xml:space="preserve">    &lt;/li&gt;</w:t>
      </w:r>
    </w:p>
    <w:p w:rsidR="00A65D97" w:rsidRDefault="00A65D97" w:rsidP="00A65D97">
      <w:pPr>
        <w:ind w:firstLineChars="200" w:firstLine="420"/>
      </w:pPr>
      <w:r>
        <w:rPr>
          <w:rFonts w:hint="eastAsia"/>
        </w:rPr>
        <w:t xml:space="preserve">    &lt;!--list-group-item-success </w:t>
      </w:r>
      <w:r>
        <w:rPr>
          <w:rFonts w:hint="eastAsia"/>
        </w:rPr>
        <w:t>带有样式的列表</w:t>
      </w:r>
      <w:r>
        <w:rPr>
          <w:rFonts w:hint="eastAsia"/>
        </w:rPr>
        <w:t>--&gt;</w:t>
      </w:r>
    </w:p>
    <w:p w:rsidR="00A65D97" w:rsidRDefault="00A65D97" w:rsidP="00A65D97">
      <w:pPr>
        <w:ind w:firstLineChars="200" w:firstLine="420"/>
      </w:pPr>
      <w:r>
        <w:rPr>
          <w:rFonts w:hint="eastAsia"/>
        </w:rPr>
        <w:t xml:space="preserve">    &lt;li class="list-group-item </w:t>
      </w:r>
      <w:r w:rsidRPr="002A63F1">
        <w:rPr>
          <w:rFonts w:hint="eastAsia"/>
          <w:b/>
        </w:rPr>
        <w:t>list-group-item-success"</w:t>
      </w:r>
      <w:r>
        <w:rPr>
          <w:rFonts w:hint="eastAsia"/>
        </w:rPr>
        <w:t>&gt;</w:t>
      </w:r>
      <w:r>
        <w:rPr>
          <w:rFonts w:hint="eastAsia"/>
        </w:rPr>
        <w:t>花样年华</w:t>
      </w:r>
    </w:p>
    <w:p w:rsidR="00A65D97" w:rsidRDefault="00A65D97" w:rsidP="00A65D97">
      <w:pPr>
        <w:ind w:firstLineChars="200" w:firstLine="420"/>
      </w:pPr>
      <w:r>
        <w:t xml:space="preserve">        &lt;span class="</w:t>
      </w:r>
      <w:r w:rsidRPr="002A63F1">
        <w:rPr>
          <w:b/>
        </w:rPr>
        <w:t>badge</w:t>
      </w:r>
      <w:r>
        <w:t>"&gt;5&lt;/span&gt;</w:t>
      </w:r>
    </w:p>
    <w:p w:rsidR="00A65D97" w:rsidRDefault="00A65D97" w:rsidP="00A65D97">
      <w:pPr>
        <w:ind w:firstLineChars="200" w:firstLine="420"/>
      </w:pPr>
      <w:r>
        <w:t xml:space="preserve">    &lt;/li&gt;</w:t>
      </w:r>
    </w:p>
    <w:p w:rsidR="00A65D97" w:rsidRDefault="00A65D97" w:rsidP="00A65D97">
      <w:pPr>
        <w:ind w:firstLineChars="200" w:firstLine="420"/>
      </w:pPr>
      <w:r>
        <w:rPr>
          <w:rFonts w:hint="eastAsia"/>
        </w:rPr>
        <w:t xml:space="preserve">    &lt;li class="list-group-item"&gt;</w:t>
      </w:r>
      <w:r>
        <w:rPr>
          <w:rFonts w:hint="eastAsia"/>
        </w:rPr>
        <w:t>甜蜜蜜</w:t>
      </w:r>
    </w:p>
    <w:p w:rsidR="00A65D97" w:rsidRDefault="00A65D97" w:rsidP="00A65D97">
      <w:pPr>
        <w:ind w:firstLineChars="200" w:firstLine="420"/>
      </w:pPr>
      <w:r>
        <w:t xml:space="preserve">        &lt;span class="</w:t>
      </w:r>
      <w:r w:rsidRPr="002A63F1">
        <w:rPr>
          <w:b/>
        </w:rPr>
        <w:t>badge</w:t>
      </w:r>
      <w:r>
        <w:t>"&gt;8&lt;/span&gt;</w:t>
      </w:r>
    </w:p>
    <w:p w:rsidR="00A65D97" w:rsidRDefault="00A65D97" w:rsidP="00A65D97">
      <w:pPr>
        <w:ind w:firstLineChars="200" w:firstLine="420"/>
      </w:pPr>
      <w:r>
        <w:t xml:space="preserve">    &lt;/li&gt;</w:t>
      </w:r>
    </w:p>
    <w:p w:rsidR="00A65D97" w:rsidRDefault="00A65D97" w:rsidP="00A65D97">
      <w:pPr>
        <w:ind w:firstLineChars="200" w:firstLine="420"/>
      </w:pPr>
      <w:r>
        <w:rPr>
          <w:rFonts w:hint="eastAsia"/>
        </w:rPr>
        <w:t xml:space="preserve">    &lt;li class="list-group-item"&gt;</w:t>
      </w:r>
      <w:r>
        <w:rPr>
          <w:rFonts w:hint="eastAsia"/>
        </w:rPr>
        <w:t>向天再借五百年</w:t>
      </w:r>
      <w:r>
        <w:rPr>
          <w:rFonts w:hint="eastAsia"/>
        </w:rPr>
        <w:t>&lt;/li&gt;</w:t>
      </w:r>
    </w:p>
    <w:p w:rsidR="00A65D97" w:rsidRPr="006A5222" w:rsidRDefault="00A65D97" w:rsidP="00A65D97">
      <w:pPr>
        <w:ind w:firstLineChars="200" w:firstLine="420"/>
      </w:pPr>
      <w:r>
        <w:t>&lt;/</w:t>
      </w:r>
      <w:proofErr w:type="spellStart"/>
      <w:r>
        <w:t>ul</w:t>
      </w:r>
      <w:proofErr w:type="spellEnd"/>
      <w:r>
        <w:t>&gt;</w:t>
      </w:r>
    </w:p>
    <w:p w:rsidR="00ED4EE5" w:rsidRDefault="00ED4EE5" w:rsidP="0001064A">
      <w:pPr>
        <w:pStyle w:val="41"/>
        <w:spacing w:before="93" w:after="93"/>
      </w:pPr>
    </w:p>
    <w:p w:rsidR="00CC48E2" w:rsidRDefault="00CC48E2" w:rsidP="0001064A">
      <w:pPr>
        <w:pStyle w:val="41"/>
        <w:spacing w:before="93" w:after="93"/>
      </w:pPr>
    </w:p>
    <w:p w:rsidR="003A3080" w:rsidRDefault="003A3080" w:rsidP="0001064A">
      <w:pPr>
        <w:pStyle w:val="41"/>
        <w:spacing w:before="93" w:after="93"/>
      </w:pPr>
    </w:p>
    <w:p w:rsidR="00577911" w:rsidRPr="00CD492B" w:rsidRDefault="00577911" w:rsidP="00577911">
      <w:pPr>
        <w:pStyle w:val="41"/>
        <w:spacing w:before="93" w:after="93"/>
      </w:pPr>
      <w:r w:rsidRPr="00CD492B">
        <w:rPr>
          <w:rFonts w:hint="eastAsia"/>
        </w:rPr>
        <w:lastRenderedPageBreak/>
        <w:t>第</w:t>
      </w:r>
      <w:r w:rsidRPr="00CD492B">
        <w:rPr>
          <w:rFonts w:hint="eastAsia"/>
        </w:rPr>
        <w:t>3</w:t>
      </w:r>
      <w:r w:rsidRPr="00CD492B">
        <w:rPr>
          <w:rFonts w:hint="eastAsia"/>
        </w:rPr>
        <w:t>题</w:t>
      </w:r>
    </w:p>
    <w:p w:rsidR="00577911" w:rsidRPr="00CD492B" w:rsidRDefault="00577911" w:rsidP="00577911">
      <w:pPr>
        <w:pStyle w:val="41"/>
        <w:spacing w:before="93" w:after="93"/>
      </w:pPr>
      <w:r w:rsidRPr="00CD492B">
        <w:rPr>
          <w:rFonts w:hint="eastAsia"/>
        </w:rPr>
        <w:t>源代码：参考本章资料文件夹下“作业</w:t>
      </w:r>
      <w:r w:rsidRPr="00CD492B">
        <w:rPr>
          <w:rFonts w:hint="eastAsia"/>
        </w:rPr>
        <w:t>3</w:t>
      </w:r>
      <w:r w:rsidRPr="00CD492B">
        <w:rPr>
          <w:rFonts w:hint="eastAsia"/>
        </w:rPr>
        <w:t>”。</w:t>
      </w:r>
      <w:r w:rsidR="006A1D6F">
        <w:rPr>
          <w:rFonts w:hint="eastAsia"/>
        </w:rPr>
        <w:t xml:space="preserve"> </w:t>
      </w:r>
    </w:p>
    <w:p w:rsidR="00577911" w:rsidRPr="00CD492B" w:rsidRDefault="00577911" w:rsidP="00577911">
      <w:pPr>
        <w:pStyle w:val="41"/>
        <w:spacing w:before="93" w:after="93"/>
      </w:pPr>
      <w:r w:rsidRPr="00CD492B">
        <w:rPr>
          <w:rFonts w:hint="eastAsia"/>
        </w:rPr>
        <w:t>第</w:t>
      </w:r>
      <w:r w:rsidRPr="00CD492B">
        <w:rPr>
          <w:rFonts w:hint="eastAsia"/>
        </w:rPr>
        <w:t>4</w:t>
      </w:r>
      <w:r w:rsidRPr="00CD492B">
        <w:rPr>
          <w:rFonts w:hint="eastAsia"/>
        </w:rPr>
        <w:t>题</w:t>
      </w:r>
    </w:p>
    <w:p w:rsidR="00577911" w:rsidRPr="00CD492B" w:rsidRDefault="00577911" w:rsidP="00577911">
      <w:pPr>
        <w:pStyle w:val="41"/>
        <w:spacing w:before="93" w:after="93"/>
      </w:pPr>
      <w:bookmarkStart w:id="0" w:name="_GoBack"/>
      <w:bookmarkEnd w:id="0"/>
      <w:r w:rsidRPr="00CD492B">
        <w:rPr>
          <w:rFonts w:hint="eastAsia"/>
        </w:rPr>
        <w:t>源代码：参考本章资料文件夹下“作业</w:t>
      </w:r>
      <w:r>
        <w:rPr>
          <w:rFonts w:hint="eastAsia"/>
        </w:rPr>
        <w:t>4</w:t>
      </w:r>
      <w:r w:rsidRPr="00CD492B">
        <w:rPr>
          <w:rFonts w:hint="eastAsia"/>
        </w:rPr>
        <w:t>”。</w:t>
      </w:r>
    </w:p>
    <w:p w:rsidR="00577911" w:rsidRPr="00CD492B" w:rsidRDefault="00577911" w:rsidP="00577911">
      <w:pPr>
        <w:pStyle w:val="41"/>
        <w:spacing w:before="93" w:after="93"/>
      </w:pPr>
      <w:r w:rsidRPr="00CD492B">
        <w:rPr>
          <w:rFonts w:hint="eastAsia"/>
        </w:rPr>
        <w:t>第</w:t>
      </w:r>
      <w:r w:rsidRPr="00CD492B">
        <w:rPr>
          <w:rFonts w:hint="eastAsia"/>
        </w:rPr>
        <w:t>5</w:t>
      </w:r>
      <w:r w:rsidRPr="00CD492B">
        <w:rPr>
          <w:rFonts w:hint="eastAsia"/>
        </w:rPr>
        <w:t>题</w:t>
      </w:r>
    </w:p>
    <w:p w:rsidR="00577911" w:rsidRDefault="00577911" w:rsidP="00577911">
      <w:pPr>
        <w:pStyle w:val="41"/>
        <w:spacing w:before="93" w:after="93"/>
      </w:pPr>
      <w:r w:rsidRPr="00CD492B">
        <w:rPr>
          <w:rFonts w:hint="eastAsia"/>
        </w:rPr>
        <w:t>源代码：参考本章资料文件夹下“作业</w:t>
      </w:r>
      <w:r w:rsidRPr="00CD492B">
        <w:rPr>
          <w:rFonts w:hint="eastAsia"/>
        </w:rPr>
        <w:t>5</w:t>
      </w:r>
      <w:r w:rsidRPr="00CD492B">
        <w:rPr>
          <w:rFonts w:hint="eastAsia"/>
        </w:rPr>
        <w:t>”。</w:t>
      </w:r>
    </w:p>
    <w:p w:rsidR="00543364" w:rsidRPr="00577911" w:rsidRDefault="00543364" w:rsidP="003A47ED">
      <w:pPr>
        <w:pStyle w:val="300"/>
        <w:rPr>
          <w:rFonts w:ascii="宋体" w:hAnsi="宋体"/>
          <w:lang w:val="en-US"/>
        </w:rPr>
      </w:pPr>
    </w:p>
    <w:sectPr w:rsidR="00543364" w:rsidRPr="00577911" w:rsidSect="00A74730">
      <w:headerReference w:type="even" r:id="rId9"/>
      <w:headerReference w:type="default" r:id="rId10"/>
      <w:footerReference w:type="default" r:id="rId11"/>
      <w:head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1236" w:rsidRDefault="00BD1236" w:rsidP="0075251C">
      <w:r>
        <w:separator/>
      </w:r>
    </w:p>
  </w:endnote>
  <w:endnote w:type="continuationSeparator" w:id="0">
    <w:p w:rsidR="00BD1236" w:rsidRDefault="00BD1236" w:rsidP="00752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方正大标宋简体">
    <w:altName w:val="Arial Unicode MS"/>
    <w:charset w:val="86"/>
    <w:family w:val="auto"/>
    <w:pitch w:val="variable"/>
    <w:sig w:usb0="00000000"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汉仪大宋简">
    <w:altName w:val="Arial Unicode MS"/>
    <w:charset w:val="86"/>
    <w:family w:val="modern"/>
    <w:pitch w:val="fixed"/>
    <w:sig w:usb0="00000000" w:usb1="080E0800" w:usb2="00000012" w:usb3="00000000" w:csb0="00040000" w:csb1="00000000"/>
  </w:font>
  <w:font w:name="汉仪书宋二简">
    <w:altName w:val="Arial Unicode MS"/>
    <w:charset w:val="86"/>
    <w:family w:val="modern"/>
    <w:pitch w:val="fixed"/>
    <w:sig w:usb0="00000000" w:usb1="080E0800" w:usb2="0000001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372198"/>
      <w:docPartObj>
        <w:docPartGallery w:val="Page Numbers (Bottom of Page)"/>
        <w:docPartUnique/>
      </w:docPartObj>
    </w:sdtPr>
    <w:sdtEndPr/>
    <w:sdtContent>
      <w:p w:rsidR="00D443AF" w:rsidRDefault="00764A8B" w:rsidP="00FC0898">
        <w:pPr>
          <w:pStyle w:val="a4"/>
          <w:jc w:val="right"/>
        </w:pPr>
        <w:r>
          <w:fldChar w:fldCharType="begin"/>
        </w:r>
        <w:r>
          <w:instrText xml:space="preserve"> PAGE   \* MERGEFORMAT </w:instrText>
        </w:r>
        <w:r>
          <w:fldChar w:fldCharType="separate"/>
        </w:r>
        <w:r w:rsidR="00FC2254" w:rsidRPr="00FC2254">
          <w:rPr>
            <w:noProof/>
            <w:lang w:val="zh-CN"/>
          </w:rPr>
          <w:t>2</w:t>
        </w:r>
        <w:r>
          <w:rPr>
            <w:noProof/>
            <w:lang w:val="zh-CN"/>
          </w:rPr>
          <w:fldChar w:fldCharType="end"/>
        </w:r>
        <w:r w:rsidR="00D443AF">
          <w:rPr>
            <w:rFonts w:hint="eastAsia"/>
          </w:rPr>
          <w:t xml:space="preserve">                                                    </w:t>
        </w:r>
        <w:r w:rsidR="00D443AF">
          <w:rPr>
            <w:rFonts w:hint="eastAsia"/>
          </w:rPr>
          <w:t>北京阿博泰克北大青鸟信息技术有限公司</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1236" w:rsidRDefault="00BD1236" w:rsidP="0075251C">
      <w:r>
        <w:separator/>
      </w:r>
    </w:p>
  </w:footnote>
  <w:footnote w:type="continuationSeparator" w:id="0">
    <w:p w:rsidR="00BD1236" w:rsidRDefault="00BD1236" w:rsidP="007525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AF" w:rsidRDefault="00BD123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6" o:spid="_x0000_s2059" type="#_x0000_t75" style="position:absolute;left:0;text-align:left;margin-left:0;margin-top:0;width:415.1pt;height:259.4pt;z-index:-251657216;mso-position-horizontal:center;mso-position-horizontal-relative:margin;mso-position-vertical:center;mso-position-vertical-relative:margin" o:allowincell="f">
          <v:imagedata r:id="rId1" o:title="水印1317"/>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AF" w:rsidRDefault="00BD1236" w:rsidP="007D017E">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7" o:spid="_x0000_s2060" type="#_x0000_t75" style="position:absolute;left:0;text-align:left;margin-left:0;margin-top:0;width:415.1pt;height:259.4pt;z-index:-251656192;mso-position-horizontal:center;mso-position-horizontal-relative:margin;mso-position-vertical:center;mso-position-vertical-relative:margin" o:allowincell="f">
          <v:imagedata r:id="rId1" o:title="水印1317"/>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AF" w:rsidRDefault="00BD123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5" o:spid="_x0000_s2058" type="#_x0000_t75" style="position:absolute;left:0;text-align:left;margin-left:0;margin-top:0;width:415.1pt;height:259.4pt;z-index:-251658240;mso-position-horizontal:center;mso-position-horizontal-relative:margin;mso-position-vertical:center;mso-position-vertical-relative:margin" o:allowincell="f">
          <v:imagedata r:id="rId1" o:title="水印1317"/>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654E8C0"/>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3"/>
    <w:multiLevelType w:val="multilevel"/>
    <w:tmpl w:val="000000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00000004"/>
    <w:multiLevelType w:val="multilevel"/>
    <w:tmpl w:val="0000000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00000007"/>
    <w:multiLevelType w:val="multilevel"/>
    <w:tmpl w:val="00000007"/>
    <w:lvl w:ilvl="0">
      <w:start w:val="1"/>
      <w:numFmt w:val="decimal"/>
      <w:lvlText w:val="%1、"/>
      <w:lvlJc w:val="left"/>
      <w:pPr>
        <w:ind w:left="360" w:hanging="360"/>
      </w:pPr>
      <w:rPr>
        <w:rFonts w:hint="default"/>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000000D"/>
    <w:multiLevelType w:val="multilevel"/>
    <w:tmpl w:val="0000000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0000000F"/>
    <w:multiLevelType w:val="multilevel"/>
    <w:tmpl w:val="A620B690"/>
    <w:lvl w:ilvl="0">
      <w:start w:val="1"/>
      <w:numFmt w:val="bullet"/>
      <w:lvlText w:val=""/>
      <w:lvlJc w:val="left"/>
      <w:pPr>
        <w:ind w:left="-1794" w:hanging="420"/>
      </w:pPr>
      <w:rPr>
        <w:rFonts w:ascii="Wingdings" w:hAnsi="Wingdings" w:hint="default"/>
      </w:rPr>
    </w:lvl>
    <w:lvl w:ilvl="1">
      <w:start w:val="1"/>
      <w:numFmt w:val="bullet"/>
      <w:lvlText w:val=""/>
      <w:lvlJc w:val="left"/>
      <w:pPr>
        <w:ind w:left="-1374" w:hanging="420"/>
      </w:pPr>
      <w:rPr>
        <w:rFonts w:ascii="Wingdings" w:hAnsi="Wingdings" w:hint="default"/>
      </w:rPr>
    </w:lvl>
    <w:lvl w:ilvl="2">
      <w:start w:val="1"/>
      <w:numFmt w:val="bullet"/>
      <w:lvlText w:val=""/>
      <w:lvlJc w:val="left"/>
      <w:pPr>
        <w:ind w:left="-954" w:hanging="420"/>
      </w:pPr>
      <w:rPr>
        <w:rFonts w:ascii="Wingdings" w:hAnsi="Wingdings" w:hint="default"/>
      </w:rPr>
    </w:lvl>
    <w:lvl w:ilvl="3">
      <w:start w:val="1"/>
      <w:numFmt w:val="bullet"/>
      <w:lvlText w:val=""/>
      <w:lvlJc w:val="left"/>
      <w:pPr>
        <w:ind w:left="-534" w:hanging="420"/>
      </w:pPr>
      <w:rPr>
        <w:rFonts w:ascii="Wingdings" w:hAnsi="Wingdings" w:hint="default"/>
      </w:rPr>
    </w:lvl>
    <w:lvl w:ilvl="4">
      <w:start w:val="1"/>
      <w:numFmt w:val="bullet"/>
      <w:lvlText w:val=""/>
      <w:lvlJc w:val="left"/>
      <w:pPr>
        <w:ind w:left="-114" w:hanging="420"/>
      </w:pPr>
      <w:rPr>
        <w:rFonts w:ascii="Wingdings" w:hAnsi="Wingdings" w:hint="default"/>
      </w:rPr>
    </w:lvl>
    <w:lvl w:ilvl="5">
      <w:start w:val="1"/>
      <w:numFmt w:val="bullet"/>
      <w:lvlText w:val=""/>
      <w:lvlJc w:val="left"/>
      <w:pPr>
        <w:ind w:left="306" w:hanging="420"/>
      </w:pPr>
      <w:rPr>
        <w:rFonts w:ascii="Wingdings" w:hAnsi="Wingdings" w:hint="default"/>
      </w:rPr>
    </w:lvl>
    <w:lvl w:ilvl="6">
      <w:start w:val="1"/>
      <w:numFmt w:val="bullet"/>
      <w:lvlText w:val=""/>
      <w:lvlJc w:val="left"/>
      <w:pPr>
        <w:ind w:left="726" w:hanging="420"/>
      </w:pPr>
      <w:rPr>
        <w:rFonts w:ascii="Wingdings" w:hAnsi="Wingdings" w:hint="default"/>
      </w:rPr>
    </w:lvl>
    <w:lvl w:ilvl="7">
      <w:start w:val="1"/>
      <w:numFmt w:val="bullet"/>
      <w:lvlText w:val=""/>
      <w:lvlJc w:val="left"/>
      <w:pPr>
        <w:ind w:left="1146" w:hanging="420"/>
      </w:pPr>
      <w:rPr>
        <w:rFonts w:ascii="Wingdings" w:hAnsi="Wingdings" w:hint="default"/>
      </w:rPr>
    </w:lvl>
    <w:lvl w:ilvl="8">
      <w:start w:val="1"/>
      <w:numFmt w:val="bullet"/>
      <w:lvlText w:val=""/>
      <w:lvlJc w:val="left"/>
      <w:pPr>
        <w:ind w:left="1566" w:hanging="420"/>
      </w:pPr>
      <w:rPr>
        <w:rFonts w:ascii="Wingdings" w:hAnsi="Wingdings" w:hint="default"/>
      </w:rPr>
    </w:lvl>
  </w:abstractNum>
  <w:abstractNum w:abstractNumId="6">
    <w:nsid w:val="054E2E8C"/>
    <w:multiLevelType w:val="multilevel"/>
    <w:tmpl w:val="CB622540"/>
    <w:lvl w:ilvl="0">
      <w:start w:val="1"/>
      <w:numFmt w:val="decimal"/>
      <w:lvlText w:val="%1"/>
      <w:lvlJc w:val="left"/>
      <w:pPr>
        <w:ind w:left="405" w:hanging="405"/>
      </w:pPr>
      <w:rPr>
        <w:rFonts w:hint="default"/>
      </w:rPr>
    </w:lvl>
    <w:lvl w:ilvl="1">
      <w:start w:val="1"/>
      <w:numFmt w:val="decimal"/>
      <w:lvlText w:val="%1.%2"/>
      <w:lvlJc w:val="left"/>
      <w:pPr>
        <w:ind w:left="825"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7">
    <w:nsid w:val="05AB2DD1"/>
    <w:multiLevelType w:val="hybridMultilevel"/>
    <w:tmpl w:val="E8B64B7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092C151B"/>
    <w:multiLevelType w:val="hybridMultilevel"/>
    <w:tmpl w:val="7A86D6B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099D7828"/>
    <w:multiLevelType w:val="multilevel"/>
    <w:tmpl w:val="D8E68E5A"/>
    <w:lvl w:ilvl="0">
      <w:start w:val="1"/>
      <w:numFmt w:val="bullet"/>
      <w:lvlText w:val=""/>
      <w:lvlJc w:val="left"/>
      <w:pPr>
        <w:tabs>
          <w:tab w:val="num" w:pos="840"/>
        </w:tabs>
        <w:ind w:left="840" w:hanging="420"/>
      </w:pPr>
      <w:rPr>
        <w:rFonts w:ascii="Wingdings" w:hAnsi="Wingding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0">
    <w:nsid w:val="0E67496C"/>
    <w:multiLevelType w:val="hybridMultilevel"/>
    <w:tmpl w:val="7D549CD4"/>
    <w:lvl w:ilvl="0" w:tplc="0409000B">
      <w:start w:val="1"/>
      <w:numFmt w:val="bullet"/>
      <w:lvlText w:val=""/>
      <w:lvlJc w:val="left"/>
      <w:pPr>
        <w:tabs>
          <w:tab w:val="num" w:pos="780"/>
        </w:tabs>
        <w:ind w:left="78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nsid w:val="0FFA231B"/>
    <w:multiLevelType w:val="hybridMultilevel"/>
    <w:tmpl w:val="A76A31D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10943F8D"/>
    <w:multiLevelType w:val="hybridMultilevel"/>
    <w:tmpl w:val="AD1C86C8"/>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5004F13"/>
    <w:multiLevelType w:val="hybridMultilevel"/>
    <w:tmpl w:val="5712AD6C"/>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66A0B95"/>
    <w:multiLevelType w:val="multilevel"/>
    <w:tmpl w:val="E1DC6086"/>
    <w:lvl w:ilvl="0">
      <w:start w:val="1"/>
      <w:numFmt w:val="decimal"/>
      <w:lvlText w:val="%1"/>
      <w:lvlJc w:val="left"/>
      <w:pPr>
        <w:ind w:left="405" w:hanging="405"/>
      </w:pPr>
      <w:rPr>
        <w:rFonts w:hint="default"/>
      </w:rPr>
    </w:lvl>
    <w:lvl w:ilvl="1">
      <w:start w:val="1"/>
      <w:numFmt w:val="decimal"/>
      <w:lvlText w:val="%1.%2"/>
      <w:lvlJc w:val="left"/>
      <w:pPr>
        <w:ind w:left="825"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nsid w:val="1A2D7773"/>
    <w:multiLevelType w:val="hybridMultilevel"/>
    <w:tmpl w:val="C0FAECE4"/>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B000272"/>
    <w:multiLevelType w:val="hybridMultilevel"/>
    <w:tmpl w:val="EDDC9A5A"/>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E1B3BFB"/>
    <w:multiLevelType w:val="hybridMultilevel"/>
    <w:tmpl w:val="B7A4A00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nsid w:val="1F7C2160"/>
    <w:multiLevelType w:val="hybridMultilevel"/>
    <w:tmpl w:val="18F4BE8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21934E6C"/>
    <w:multiLevelType w:val="multilevel"/>
    <w:tmpl w:val="949A3C72"/>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226355FE"/>
    <w:multiLevelType w:val="hybridMultilevel"/>
    <w:tmpl w:val="2B50E674"/>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231A6795"/>
    <w:multiLevelType w:val="hybridMultilevel"/>
    <w:tmpl w:val="0CC68A7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5835F1A"/>
    <w:multiLevelType w:val="hybridMultilevel"/>
    <w:tmpl w:val="83F6E3E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281279FF"/>
    <w:multiLevelType w:val="hybridMultilevel"/>
    <w:tmpl w:val="F7AAC6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28200141"/>
    <w:multiLevelType w:val="hybridMultilevel"/>
    <w:tmpl w:val="9AC28DF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2E896909"/>
    <w:multiLevelType w:val="multilevel"/>
    <w:tmpl w:val="815641FC"/>
    <w:lvl w:ilvl="0">
      <w:start w:val="1"/>
      <w:numFmt w:val="bullet"/>
      <w:lvlText w:val=""/>
      <w:lvlJc w:val="left"/>
      <w:pPr>
        <w:tabs>
          <w:tab w:val="num" w:pos="840"/>
        </w:tabs>
        <w:ind w:left="840" w:hanging="420"/>
      </w:pPr>
      <w:rPr>
        <w:rFonts w:ascii="Wingdings" w:hAnsi="Wingding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6">
    <w:nsid w:val="2EBA630A"/>
    <w:multiLevelType w:val="hybridMultilevel"/>
    <w:tmpl w:val="DA98B004"/>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2EF64B51"/>
    <w:multiLevelType w:val="hybridMultilevel"/>
    <w:tmpl w:val="4178075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nsid w:val="31BA6874"/>
    <w:multiLevelType w:val="hybridMultilevel"/>
    <w:tmpl w:val="CFB25422"/>
    <w:lvl w:ilvl="0" w:tplc="0409000B">
      <w:start w:val="1"/>
      <w:numFmt w:val="bullet"/>
      <w:lvlText w:val=""/>
      <w:lvlJc w:val="left"/>
      <w:pPr>
        <w:ind w:left="422" w:hanging="420"/>
      </w:pPr>
      <w:rPr>
        <w:rFonts w:ascii="Wingdings" w:hAnsi="Wingdings" w:hint="default"/>
      </w:rPr>
    </w:lvl>
    <w:lvl w:ilvl="1" w:tplc="04090003" w:tentative="1">
      <w:start w:val="1"/>
      <w:numFmt w:val="bullet"/>
      <w:lvlText w:val=""/>
      <w:lvlJc w:val="left"/>
      <w:pPr>
        <w:ind w:left="842" w:hanging="420"/>
      </w:pPr>
      <w:rPr>
        <w:rFonts w:ascii="Wingdings" w:hAnsi="Wingdings" w:hint="default"/>
      </w:rPr>
    </w:lvl>
    <w:lvl w:ilvl="2" w:tplc="04090005" w:tentative="1">
      <w:start w:val="1"/>
      <w:numFmt w:val="bullet"/>
      <w:lvlText w:val=""/>
      <w:lvlJc w:val="left"/>
      <w:pPr>
        <w:ind w:left="1262" w:hanging="420"/>
      </w:pPr>
      <w:rPr>
        <w:rFonts w:ascii="Wingdings" w:hAnsi="Wingdings" w:hint="default"/>
      </w:rPr>
    </w:lvl>
    <w:lvl w:ilvl="3" w:tplc="04090001" w:tentative="1">
      <w:start w:val="1"/>
      <w:numFmt w:val="bullet"/>
      <w:lvlText w:val=""/>
      <w:lvlJc w:val="left"/>
      <w:pPr>
        <w:ind w:left="1682" w:hanging="420"/>
      </w:pPr>
      <w:rPr>
        <w:rFonts w:ascii="Wingdings" w:hAnsi="Wingdings" w:hint="default"/>
      </w:rPr>
    </w:lvl>
    <w:lvl w:ilvl="4" w:tplc="04090003" w:tentative="1">
      <w:start w:val="1"/>
      <w:numFmt w:val="bullet"/>
      <w:lvlText w:val=""/>
      <w:lvlJc w:val="left"/>
      <w:pPr>
        <w:ind w:left="2102" w:hanging="420"/>
      </w:pPr>
      <w:rPr>
        <w:rFonts w:ascii="Wingdings" w:hAnsi="Wingdings" w:hint="default"/>
      </w:rPr>
    </w:lvl>
    <w:lvl w:ilvl="5" w:tplc="04090005" w:tentative="1">
      <w:start w:val="1"/>
      <w:numFmt w:val="bullet"/>
      <w:lvlText w:val=""/>
      <w:lvlJc w:val="left"/>
      <w:pPr>
        <w:ind w:left="2522" w:hanging="420"/>
      </w:pPr>
      <w:rPr>
        <w:rFonts w:ascii="Wingdings" w:hAnsi="Wingdings" w:hint="default"/>
      </w:rPr>
    </w:lvl>
    <w:lvl w:ilvl="6" w:tplc="04090001" w:tentative="1">
      <w:start w:val="1"/>
      <w:numFmt w:val="bullet"/>
      <w:lvlText w:val=""/>
      <w:lvlJc w:val="left"/>
      <w:pPr>
        <w:ind w:left="2942" w:hanging="420"/>
      </w:pPr>
      <w:rPr>
        <w:rFonts w:ascii="Wingdings" w:hAnsi="Wingdings" w:hint="default"/>
      </w:rPr>
    </w:lvl>
    <w:lvl w:ilvl="7" w:tplc="04090003" w:tentative="1">
      <w:start w:val="1"/>
      <w:numFmt w:val="bullet"/>
      <w:lvlText w:val=""/>
      <w:lvlJc w:val="left"/>
      <w:pPr>
        <w:ind w:left="3362" w:hanging="420"/>
      </w:pPr>
      <w:rPr>
        <w:rFonts w:ascii="Wingdings" w:hAnsi="Wingdings" w:hint="default"/>
      </w:rPr>
    </w:lvl>
    <w:lvl w:ilvl="8" w:tplc="04090005" w:tentative="1">
      <w:start w:val="1"/>
      <w:numFmt w:val="bullet"/>
      <w:lvlText w:val=""/>
      <w:lvlJc w:val="left"/>
      <w:pPr>
        <w:ind w:left="3782" w:hanging="420"/>
      </w:pPr>
      <w:rPr>
        <w:rFonts w:ascii="Wingdings" w:hAnsi="Wingdings" w:hint="default"/>
      </w:rPr>
    </w:lvl>
  </w:abstractNum>
  <w:abstractNum w:abstractNumId="29">
    <w:nsid w:val="31EB3702"/>
    <w:multiLevelType w:val="hybridMultilevel"/>
    <w:tmpl w:val="E92E164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324D6380"/>
    <w:multiLevelType w:val="hybridMultilevel"/>
    <w:tmpl w:val="1C4ACB08"/>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4BE2BEB"/>
    <w:multiLevelType w:val="hybridMultilevel"/>
    <w:tmpl w:val="0F523B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34CA6E4C"/>
    <w:multiLevelType w:val="hybridMultilevel"/>
    <w:tmpl w:val="5CBC26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35303760"/>
    <w:multiLevelType w:val="multilevel"/>
    <w:tmpl w:val="3B1AD6AA"/>
    <w:lvl w:ilvl="0">
      <w:start w:val="1"/>
      <w:numFmt w:val="decimal"/>
      <w:lvlText w:val="%1、"/>
      <w:lvlJc w:val="left"/>
      <w:pPr>
        <w:ind w:left="360" w:hanging="360"/>
      </w:pPr>
      <w:rPr>
        <w:rFonts w:hint="default"/>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rPr>
        <w:rFonts w:hint="default"/>
      </w:r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39791669"/>
    <w:multiLevelType w:val="multilevel"/>
    <w:tmpl w:val="BE7A0992"/>
    <w:lvl w:ilvl="0">
      <w:start w:val="1"/>
      <w:numFmt w:val="decimal"/>
      <w:lvlText w:val="%1"/>
      <w:lvlJc w:val="left"/>
      <w:pPr>
        <w:ind w:left="405" w:hanging="405"/>
      </w:pPr>
      <w:rPr>
        <w:rFonts w:hint="default"/>
      </w:rPr>
    </w:lvl>
    <w:lvl w:ilvl="1">
      <w:start w:val="1"/>
      <w:numFmt w:val="decimal"/>
      <w:lvlText w:val="%1.%2"/>
      <w:lvlJc w:val="left"/>
      <w:pPr>
        <w:ind w:left="831" w:hanging="405"/>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35">
    <w:nsid w:val="3A7D007B"/>
    <w:multiLevelType w:val="hybridMultilevel"/>
    <w:tmpl w:val="4204235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nsid w:val="3E341731"/>
    <w:multiLevelType w:val="hybridMultilevel"/>
    <w:tmpl w:val="D8524DB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3EDE0F79"/>
    <w:multiLevelType w:val="hybridMultilevel"/>
    <w:tmpl w:val="8512AB9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406B79FD"/>
    <w:multiLevelType w:val="hybridMultilevel"/>
    <w:tmpl w:val="03869AF4"/>
    <w:lvl w:ilvl="0" w:tplc="4E32541A">
      <w:start w:val="1"/>
      <w:numFmt w:val="decimal"/>
      <w:lvlText w:val="%1、"/>
      <w:lvlJc w:val="left"/>
      <w:pPr>
        <w:ind w:left="502" w:hanging="360"/>
      </w:pPr>
      <w:rPr>
        <w:rFonts w:cs="楷体_GB2312"/>
        <w:b/>
        <w:color w:val="000000"/>
      </w:rPr>
    </w:lvl>
    <w:lvl w:ilvl="1" w:tplc="0409000B">
      <w:start w:val="1"/>
      <w:numFmt w:val="bullet"/>
      <w:lvlText w:val=""/>
      <w:lvlJc w:val="left"/>
      <w:pPr>
        <w:ind w:left="840" w:hanging="42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40FF4423"/>
    <w:multiLevelType w:val="hybridMultilevel"/>
    <w:tmpl w:val="4968AA16"/>
    <w:lvl w:ilvl="0" w:tplc="0409000B">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0">
    <w:nsid w:val="47B12422"/>
    <w:multiLevelType w:val="hybridMultilevel"/>
    <w:tmpl w:val="9BD241F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1">
    <w:nsid w:val="497A18F4"/>
    <w:multiLevelType w:val="hybridMultilevel"/>
    <w:tmpl w:val="323698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499E66BE"/>
    <w:multiLevelType w:val="hybridMultilevel"/>
    <w:tmpl w:val="C8DE90A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nsid w:val="4A8F0C5F"/>
    <w:multiLevelType w:val="hybridMultilevel"/>
    <w:tmpl w:val="DC22999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nsid w:val="4B1B1230"/>
    <w:multiLevelType w:val="hybridMultilevel"/>
    <w:tmpl w:val="2F16C94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5">
    <w:nsid w:val="4B3C72A5"/>
    <w:multiLevelType w:val="hybridMultilevel"/>
    <w:tmpl w:val="E5DE07A8"/>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4B437F7F"/>
    <w:multiLevelType w:val="hybridMultilevel"/>
    <w:tmpl w:val="E65E4F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4DB856D0"/>
    <w:multiLevelType w:val="multilevel"/>
    <w:tmpl w:val="331C01B2"/>
    <w:lvl w:ilvl="0">
      <w:start w:val="1"/>
      <w:numFmt w:val="decimal"/>
      <w:lvlText w:val="%1"/>
      <w:lvlJc w:val="left"/>
      <w:pPr>
        <w:ind w:left="405" w:hanging="405"/>
      </w:pPr>
      <w:rPr>
        <w:rFonts w:hint="default"/>
      </w:rPr>
    </w:lvl>
    <w:lvl w:ilvl="1">
      <w:start w:val="1"/>
      <w:numFmt w:val="decimal"/>
      <w:lvlText w:val="%1.%2"/>
      <w:lvlJc w:val="left"/>
      <w:pPr>
        <w:ind w:left="689"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48">
    <w:nsid w:val="4F181421"/>
    <w:multiLevelType w:val="hybridMultilevel"/>
    <w:tmpl w:val="5A5AC4B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518A5AA6"/>
    <w:multiLevelType w:val="hybridMultilevel"/>
    <w:tmpl w:val="46F6B9C0"/>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52210777"/>
    <w:multiLevelType w:val="hybridMultilevel"/>
    <w:tmpl w:val="0FE4175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1">
    <w:nsid w:val="547311DF"/>
    <w:multiLevelType w:val="hybridMultilevel"/>
    <w:tmpl w:val="BBA8C0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2">
    <w:nsid w:val="568149B8"/>
    <w:multiLevelType w:val="hybridMultilevel"/>
    <w:tmpl w:val="DB4EDBD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3">
    <w:nsid w:val="58BB365B"/>
    <w:multiLevelType w:val="hybridMultilevel"/>
    <w:tmpl w:val="FB523C6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4">
    <w:nsid w:val="58BF525D"/>
    <w:multiLevelType w:val="hybridMultilevel"/>
    <w:tmpl w:val="12129F1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5">
    <w:nsid w:val="5D165150"/>
    <w:multiLevelType w:val="hybridMultilevel"/>
    <w:tmpl w:val="5998976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6">
    <w:nsid w:val="5FA61FBA"/>
    <w:multiLevelType w:val="hybridMultilevel"/>
    <w:tmpl w:val="C5D412E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7">
    <w:nsid w:val="61CD4B59"/>
    <w:multiLevelType w:val="multilevel"/>
    <w:tmpl w:val="C3B45CB2"/>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nsid w:val="61F12922"/>
    <w:multiLevelType w:val="hybridMultilevel"/>
    <w:tmpl w:val="55AC09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nsid w:val="638401DC"/>
    <w:multiLevelType w:val="hybridMultilevel"/>
    <w:tmpl w:val="10362CD2"/>
    <w:lvl w:ilvl="0" w:tplc="FFFFFFFF">
      <w:start w:val="1"/>
      <w:numFmt w:val="bullet"/>
      <w:pStyle w:val="Itemarrow"/>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390"/>
        </w:tabs>
        <w:ind w:left="390" w:hanging="360"/>
      </w:pPr>
      <w:rPr>
        <w:rFonts w:ascii="Courier New" w:hAnsi="Courier New" w:cs="Courier New" w:hint="default"/>
      </w:rPr>
    </w:lvl>
    <w:lvl w:ilvl="2" w:tplc="FFFFFFFF">
      <w:start w:val="1"/>
      <w:numFmt w:val="bullet"/>
      <w:lvlText w:val=""/>
      <w:lvlJc w:val="left"/>
      <w:pPr>
        <w:tabs>
          <w:tab w:val="num" w:pos="1110"/>
        </w:tabs>
        <w:ind w:left="1110" w:hanging="360"/>
      </w:pPr>
      <w:rPr>
        <w:rFonts w:ascii="Wingdings" w:hAnsi="Wingdings" w:cs="Times New Roman" w:hint="default"/>
      </w:rPr>
    </w:lvl>
    <w:lvl w:ilvl="3" w:tplc="FFFFFFFF">
      <w:start w:val="1"/>
      <w:numFmt w:val="bullet"/>
      <w:lvlText w:val=""/>
      <w:lvlJc w:val="left"/>
      <w:pPr>
        <w:tabs>
          <w:tab w:val="num" w:pos="1830"/>
        </w:tabs>
        <w:ind w:left="1830" w:hanging="360"/>
      </w:pPr>
      <w:rPr>
        <w:rFonts w:ascii="Times New Roman" w:hAnsi="Times New Roman" w:cs="Times New Roman" w:hint="default"/>
      </w:rPr>
    </w:lvl>
    <w:lvl w:ilvl="4" w:tplc="FFFFFFFF">
      <w:start w:val="1"/>
      <w:numFmt w:val="bullet"/>
      <w:lvlText w:val="o"/>
      <w:lvlJc w:val="left"/>
      <w:pPr>
        <w:tabs>
          <w:tab w:val="num" w:pos="2550"/>
        </w:tabs>
        <w:ind w:left="2550" w:hanging="360"/>
      </w:pPr>
      <w:rPr>
        <w:rFonts w:ascii="Courier New" w:hAnsi="Courier New" w:cs="Courier New" w:hint="default"/>
      </w:rPr>
    </w:lvl>
    <w:lvl w:ilvl="5" w:tplc="FFFFFFFF">
      <w:start w:val="1"/>
      <w:numFmt w:val="bullet"/>
      <w:lvlText w:val=""/>
      <w:lvlJc w:val="left"/>
      <w:pPr>
        <w:tabs>
          <w:tab w:val="num" w:pos="3270"/>
        </w:tabs>
        <w:ind w:left="3270" w:hanging="360"/>
      </w:pPr>
      <w:rPr>
        <w:rFonts w:ascii="Wingdings" w:hAnsi="Wingdings" w:cs="Times New Roman" w:hint="default"/>
      </w:rPr>
    </w:lvl>
    <w:lvl w:ilvl="6" w:tplc="FFFFFFFF">
      <w:start w:val="1"/>
      <w:numFmt w:val="bullet"/>
      <w:lvlText w:val=""/>
      <w:lvlJc w:val="left"/>
      <w:pPr>
        <w:tabs>
          <w:tab w:val="num" w:pos="3990"/>
        </w:tabs>
        <w:ind w:left="3990" w:hanging="360"/>
      </w:pPr>
      <w:rPr>
        <w:rFonts w:ascii="Times New Roman" w:hAnsi="Times New Roman" w:cs="Times New Roman" w:hint="default"/>
      </w:rPr>
    </w:lvl>
    <w:lvl w:ilvl="7" w:tplc="FFFFFFFF">
      <w:start w:val="1"/>
      <w:numFmt w:val="bullet"/>
      <w:lvlText w:val="o"/>
      <w:lvlJc w:val="left"/>
      <w:pPr>
        <w:tabs>
          <w:tab w:val="num" w:pos="4710"/>
        </w:tabs>
        <w:ind w:left="4710" w:hanging="360"/>
      </w:pPr>
      <w:rPr>
        <w:rFonts w:ascii="Courier New" w:hAnsi="Courier New" w:cs="Courier New" w:hint="default"/>
      </w:rPr>
    </w:lvl>
    <w:lvl w:ilvl="8" w:tplc="FFFFFFFF">
      <w:start w:val="1"/>
      <w:numFmt w:val="bullet"/>
      <w:lvlText w:val=""/>
      <w:lvlJc w:val="left"/>
      <w:pPr>
        <w:tabs>
          <w:tab w:val="num" w:pos="5430"/>
        </w:tabs>
        <w:ind w:left="5430" w:hanging="360"/>
      </w:pPr>
      <w:rPr>
        <w:rFonts w:ascii="Wingdings" w:hAnsi="Wingdings" w:cs="Times New Roman" w:hint="default"/>
      </w:rPr>
    </w:lvl>
  </w:abstractNum>
  <w:abstractNum w:abstractNumId="60">
    <w:nsid w:val="64CB1A9B"/>
    <w:multiLevelType w:val="hybridMultilevel"/>
    <w:tmpl w:val="E2DA7E9C"/>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nsid w:val="68317DA4"/>
    <w:multiLevelType w:val="hybridMultilevel"/>
    <w:tmpl w:val="97F289F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2">
    <w:nsid w:val="6D4F327F"/>
    <w:multiLevelType w:val="hybridMultilevel"/>
    <w:tmpl w:val="FD8447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3">
    <w:nsid w:val="726551C5"/>
    <w:multiLevelType w:val="multilevel"/>
    <w:tmpl w:val="951CF3BC"/>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64">
    <w:nsid w:val="73C7649A"/>
    <w:multiLevelType w:val="hybridMultilevel"/>
    <w:tmpl w:val="7ADA6FC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5">
    <w:nsid w:val="74D2748F"/>
    <w:multiLevelType w:val="hybridMultilevel"/>
    <w:tmpl w:val="D7A426E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6">
    <w:nsid w:val="74D72B4E"/>
    <w:multiLevelType w:val="hybridMultilevel"/>
    <w:tmpl w:val="293640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7">
    <w:nsid w:val="763C3DE2"/>
    <w:multiLevelType w:val="hybridMultilevel"/>
    <w:tmpl w:val="92A8C37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
    <w:nsid w:val="776D5D7E"/>
    <w:multiLevelType w:val="hybridMultilevel"/>
    <w:tmpl w:val="037ADFA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9">
    <w:nsid w:val="77CE697F"/>
    <w:multiLevelType w:val="hybridMultilevel"/>
    <w:tmpl w:val="3A0EBD54"/>
    <w:lvl w:ilvl="0" w:tplc="4E32541A">
      <w:start w:val="1"/>
      <w:numFmt w:val="decimal"/>
      <w:lvlText w:val="%1、"/>
      <w:lvlJc w:val="left"/>
      <w:pPr>
        <w:ind w:left="360" w:hanging="360"/>
      </w:pPr>
      <w:rPr>
        <w:rFonts w:cs="楷体_GB2312" w:hint="default"/>
        <w:b/>
        <w:color w:val="000000"/>
      </w:rPr>
    </w:lvl>
    <w:lvl w:ilvl="1" w:tplc="0409000F">
      <w:start w:val="1"/>
      <w:numFmt w:val="decimal"/>
      <w:lvlText w:val="%2."/>
      <w:lvlJc w:val="left"/>
      <w:pPr>
        <w:ind w:left="840" w:hanging="420"/>
      </w:pPr>
    </w:lvl>
    <w:lvl w:ilvl="2" w:tplc="0409000B">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7EC46760"/>
    <w:multiLevelType w:val="hybridMultilevel"/>
    <w:tmpl w:val="1F1A9A8E"/>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7FBA4E2B"/>
    <w:multiLevelType w:val="hybridMultilevel"/>
    <w:tmpl w:val="03F0808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0"/>
  </w:num>
  <w:num w:numId="2">
    <w:abstractNumId w:val="29"/>
  </w:num>
  <w:num w:numId="3">
    <w:abstractNumId w:val="39"/>
  </w:num>
  <w:num w:numId="4">
    <w:abstractNumId w:val="42"/>
  </w:num>
  <w:num w:numId="5">
    <w:abstractNumId w:val="22"/>
  </w:num>
  <w:num w:numId="6">
    <w:abstractNumId w:val="48"/>
  </w:num>
  <w:num w:numId="7">
    <w:abstractNumId w:val="30"/>
  </w:num>
  <w:num w:numId="8">
    <w:abstractNumId w:val="13"/>
  </w:num>
  <w:num w:numId="9">
    <w:abstractNumId w:val="40"/>
  </w:num>
  <w:num w:numId="10">
    <w:abstractNumId w:val="35"/>
  </w:num>
  <w:num w:numId="11">
    <w:abstractNumId w:val="38"/>
  </w:num>
  <w:num w:numId="12">
    <w:abstractNumId w:val="1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5"/>
  </w:num>
  <w:num w:numId="14">
    <w:abstractNumId w:val="20"/>
  </w:num>
  <w:num w:numId="15">
    <w:abstractNumId w:val="49"/>
  </w:num>
  <w:num w:numId="16">
    <w:abstractNumId w:val="67"/>
  </w:num>
  <w:num w:numId="17">
    <w:abstractNumId w:val="46"/>
  </w:num>
  <w:num w:numId="18">
    <w:abstractNumId w:val="8"/>
  </w:num>
  <w:num w:numId="19">
    <w:abstractNumId w:val="69"/>
  </w:num>
  <w:num w:numId="20">
    <w:abstractNumId w:val="36"/>
  </w:num>
  <w:num w:numId="21">
    <w:abstractNumId w:val="66"/>
  </w:num>
  <w:num w:numId="22">
    <w:abstractNumId w:val="5"/>
  </w:num>
  <w:num w:numId="23">
    <w:abstractNumId w:val="61"/>
  </w:num>
  <w:num w:numId="24">
    <w:abstractNumId w:val="0"/>
  </w:num>
  <w:num w:numId="25">
    <w:abstractNumId w:val="54"/>
  </w:num>
  <w:num w:numId="26">
    <w:abstractNumId w:val="50"/>
  </w:num>
  <w:num w:numId="27">
    <w:abstractNumId w:val="26"/>
  </w:num>
  <w:num w:numId="28">
    <w:abstractNumId w:val="45"/>
  </w:num>
  <w:num w:numId="29">
    <w:abstractNumId w:val="21"/>
  </w:num>
  <w:num w:numId="30">
    <w:abstractNumId w:val="62"/>
  </w:num>
  <w:num w:numId="31">
    <w:abstractNumId w:val="14"/>
  </w:num>
  <w:num w:numId="32">
    <w:abstractNumId w:val="71"/>
  </w:num>
  <w:num w:numId="33">
    <w:abstractNumId w:val="53"/>
  </w:num>
  <w:num w:numId="34">
    <w:abstractNumId w:val="43"/>
  </w:num>
  <w:num w:numId="35">
    <w:abstractNumId w:val="6"/>
  </w:num>
  <w:num w:numId="36">
    <w:abstractNumId w:val="70"/>
  </w:num>
  <w:num w:numId="37">
    <w:abstractNumId w:val="2"/>
  </w:num>
  <w:num w:numId="38">
    <w:abstractNumId w:val="60"/>
  </w:num>
  <w:num w:numId="39">
    <w:abstractNumId w:val="32"/>
  </w:num>
  <w:num w:numId="40">
    <w:abstractNumId w:val="57"/>
  </w:num>
  <w:num w:numId="41">
    <w:abstractNumId w:val="1"/>
  </w:num>
  <w:num w:numId="42">
    <w:abstractNumId w:val="9"/>
  </w:num>
  <w:num w:numId="43">
    <w:abstractNumId w:val="25"/>
  </w:num>
  <w:num w:numId="44">
    <w:abstractNumId w:val="33"/>
  </w:num>
  <w:num w:numId="45">
    <w:abstractNumId w:val="4"/>
  </w:num>
  <w:num w:numId="46">
    <w:abstractNumId w:val="3"/>
  </w:num>
  <w:num w:numId="47">
    <w:abstractNumId w:val="56"/>
  </w:num>
  <w:num w:numId="48">
    <w:abstractNumId w:val="19"/>
  </w:num>
  <w:num w:numId="49">
    <w:abstractNumId w:val="15"/>
  </w:num>
  <w:num w:numId="50">
    <w:abstractNumId w:val="16"/>
  </w:num>
  <w:num w:numId="51">
    <w:abstractNumId w:val="12"/>
  </w:num>
  <w:num w:numId="52">
    <w:abstractNumId w:val="58"/>
  </w:num>
  <w:num w:numId="53">
    <w:abstractNumId w:val="47"/>
  </w:num>
  <w:num w:numId="54">
    <w:abstractNumId w:val="51"/>
  </w:num>
  <w:num w:numId="55">
    <w:abstractNumId w:val="11"/>
  </w:num>
  <w:num w:numId="56">
    <w:abstractNumId w:val="18"/>
  </w:num>
  <w:num w:numId="57">
    <w:abstractNumId w:val="41"/>
  </w:num>
  <w:num w:numId="58">
    <w:abstractNumId w:val="55"/>
  </w:num>
  <w:num w:numId="59">
    <w:abstractNumId w:val="34"/>
  </w:num>
  <w:num w:numId="60">
    <w:abstractNumId w:val="63"/>
  </w:num>
  <w:num w:numId="61">
    <w:abstractNumId w:val="68"/>
  </w:num>
  <w:num w:numId="62">
    <w:abstractNumId w:val="64"/>
  </w:num>
  <w:num w:numId="63">
    <w:abstractNumId w:val="27"/>
  </w:num>
  <w:num w:numId="64">
    <w:abstractNumId w:val="24"/>
  </w:num>
  <w:num w:numId="65">
    <w:abstractNumId w:val="59"/>
  </w:num>
  <w:num w:numId="66">
    <w:abstractNumId w:val="17"/>
  </w:num>
  <w:num w:numId="67">
    <w:abstractNumId w:val="44"/>
  </w:num>
  <w:num w:numId="68">
    <w:abstractNumId w:val="37"/>
  </w:num>
  <w:num w:numId="69">
    <w:abstractNumId w:val="7"/>
  </w:num>
  <w:num w:numId="70">
    <w:abstractNumId w:val="23"/>
  </w:num>
  <w:num w:numId="71">
    <w:abstractNumId w:val="31"/>
  </w:num>
  <w:num w:numId="72">
    <w:abstractNumId w:val="28"/>
  </w:num>
  <w:num w:numId="73">
    <w:abstractNumId w:val="52"/>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51C"/>
    <w:rsid w:val="000059FE"/>
    <w:rsid w:val="00007F11"/>
    <w:rsid w:val="0001064A"/>
    <w:rsid w:val="00041195"/>
    <w:rsid w:val="000417CE"/>
    <w:rsid w:val="000436FA"/>
    <w:rsid w:val="00051E72"/>
    <w:rsid w:val="00090615"/>
    <w:rsid w:val="00095F8F"/>
    <w:rsid w:val="000A28FD"/>
    <w:rsid w:val="000A3785"/>
    <w:rsid w:val="000A697E"/>
    <w:rsid w:val="000A6C62"/>
    <w:rsid w:val="000B7A31"/>
    <w:rsid w:val="000C39FE"/>
    <w:rsid w:val="000C3D7A"/>
    <w:rsid w:val="000C40D7"/>
    <w:rsid w:val="000D22C2"/>
    <w:rsid w:val="000E1A81"/>
    <w:rsid w:val="000E68D6"/>
    <w:rsid w:val="000F65C4"/>
    <w:rsid w:val="0011393E"/>
    <w:rsid w:val="00121852"/>
    <w:rsid w:val="00121F10"/>
    <w:rsid w:val="0012352B"/>
    <w:rsid w:val="00130BD2"/>
    <w:rsid w:val="00135913"/>
    <w:rsid w:val="00135DC1"/>
    <w:rsid w:val="001649DD"/>
    <w:rsid w:val="00171D04"/>
    <w:rsid w:val="00181244"/>
    <w:rsid w:val="001A5CEF"/>
    <w:rsid w:val="001C17F4"/>
    <w:rsid w:val="001C3BC5"/>
    <w:rsid w:val="001C6AFB"/>
    <w:rsid w:val="001E46DB"/>
    <w:rsid w:val="001E799E"/>
    <w:rsid w:val="001F59FA"/>
    <w:rsid w:val="002045D9"/>
    <w:rsid w:val="00211BCA"/>
    <w:rsid w:val="002143E5"/>
    <w:rsid w:val="00242F3B"/>
    <w:rsid w:val="00263A36"/>
    <w:rsid w:val="002712C8"/>
    <w:rsid w:val="00272E47"/>
    <w:rsid w:val="002762B3"/>
    <w:rsid w:val="00285235"/>
    <w:rsid w:val="00292F2C"/>
    <w:rsid w:val="002B18F8"/>
    <w:rsid w:val="002B3E4A"/>
    <w:rsid w:val="002B57E5"/>
    <w:rsid w:val="002C2D52"/>
    <w:rsid w:val="002D357B"/>
    <w:rsid w:val="002E3D72"/>
    <w:rsid w:val="003043F2"/>
    <w:rsid w:val="0031154A"/>
    <w:rsid w:val="003174C0"/>
    <w:rsid w:val="00321614"/>
    <w:rsid w:val="003275A3"/>
    <w:rsid w:val="00360C47"/>
    <w:rsid w:val="00363BFB"/>
    <w:rsid w:val="003679BE"/>
    <w:rsid w:val="00371705"/>
    <w:rsid w:val="003A1909"/>
    <w:rsid w:val="003A3077"/>
    <w:rsid w:val="003A3080"/>
    <w:rsid w:val="003A47ED"/>
    <w:rsid w:val="003B2F0B"/>
    <w:rsid w:val="003B6E0F"/>
    <w:rsid w:val="003C7BA0"/>
    <w:rsid w:val="003D012D"/>
    <w:rsid w:val="003D3B48"/>
    <w:rsid w:val="00401566"/>
    <w:rsid w:val="00402FD0"/>
    <w:rsid w:val="00424F07"/>
    <w:rsid w:val="00445D16"/>
    <w:rsid w:val="00473685"/>
    <w:rsid w:val="004A531C"/>
    <w:rsid w:val="004A6CD2"/>
    <w:rsid w:val="004C172D"/>
    <w:rsid w:val="004F1C71"/>
    <w:rsid w:val="00512DA4"/>
    <w:rsid w:val="005336AF"/>
    <w:rsid w:val="00543364"/>
    <w:rsid w:val="00560618"/>
    <w:rsid w:val="0057548E"/>
    <w:rsid w:val="00577911"/>
    <w:rsid w:val="005860AE"/>
    <w:rsid w:val="00587AEC"/>
    <w:rsid w:val="00591D5F"/>
    <w:rsid w:val="005A5F06"/>
    <w:rsid w:val="005C5D81"/>
    <w:rsid w:val="00631E2F"/>
    <w:rsid w:val="00632901"/>
    <w:rsid w:val="006358F2"/>
    <w:rsid w:val="00651DAE"/>
    <w:rsid w:val="00655AF3"/>
    <w:rsid w:val="00657C45"/>
    <w:rsid w:val="006751DB"/>
    <w:rsid w:val="00681D58"/>
    <w:rsid w:val="00690678"/>
    <w:rsid w:val="006A0963"/>
    <w:rsid w:val="006A1481"/>
    <w:rsid w:val="006A1D6F"/>
    <w:rsid w:val="006C3CFB"/>
    <w:rsid w:val="006C596F"/>
    <w:rsid w:val="006D3626"/>
    <w:rsid w:val="006D4313"/>
    <w:rsid w:val="006E21E5"/>
    <w:rsid w:val="006E39ED"/>
    <w:rsid w:val="006E4565"/>
    <w:rsid w:val="006E522E"/>
    <w:rsid w:val="006F1D3B"/>
    <w:rsid w:val="00724812"/>
    <w:rsid w:val="0075251C"/>
    <w:rsid w:val="00755C02"/>
    <w:rsid w:val="007627A3"/>
    <w:rsid w:val="00764A8B"/>
    <w:rsid w:val="00770873"/>
    <w:rsid w:val="00774DC8"/>
    <w:rsid w:val="00776FAE"/>
    <w:rsid w:val="00782C2C"/>
    <w:rsid w:val="00786120"/>
    <w:rsid w:val="0079487A"/>
    <w:rsid w:val="0079799D"/>
    <w:rsid w:val="00797F82"/>
    <w:rsid w:val="007A3413"/>
    <w:rsid w:val="007A4276"/>
    <w:rsid w:val="007C3B1A"/>
    <w:rsid w:val="007C4CE5"/>
    <w:rsid w:val="007D017E"/>
    <w:rsid w:val="007D6574"/>
    <w:rsid w:val="007D74FC"/>
    <w:rsid w:val="00802CD9"/>
    <w:rsid w:val="00837196"/>
    <w:rsid w:val="00850D72"/>
    <w:rsid w:val="00860BF5"/>
    <w:rsid w:val="00861BEB"/>
    <w:rsid w:val="00861FA8"/>
    <w:rsid w:val="00865E9A"/>
    <w:rsid w:val="00866DDA"/>
    <w:rsid w:val="008723E5"/>
    <w:rsid w:val="008979FA"/>
    <w:rsid w:val="008A356B"/>
    <w:rsid w:val="008A3A14"/>
    <w:rsid w:val="008A5358"/>
    <w:rsid w:val="008A57CD"/>
    <w:rsid w:val="008C627D"/>
    <w:rsid w:val="008E4637"/>
    <w:rsid w:val="008E6F13"/>
    <w:rsid w:val="008E7CE6"/>
    <w:rsid w:val="0090208F"/>
    <w:rsid w:val="00903174"/>
    <w:rsid w:val="00903BE9"/>
    <w:rsid w:val="009103C8"/>
    <w:rsid w:val="009111FB"/>
    <w:rsid w:val="0091745D"/>
    <w:rsid w:val="00933B03"/>
    <w:rsid w:val="009361D1"/>
    <w:rsid w:val="00945B23"/>
    <w:rsid w:val="00953203"/>
    <w:rsid w:val="00984CFD"/>
    <w:rsid w:val="00987747"/>
    <w:rsid w:val="0099298F"/>
    <w:rsid w:val="0099597F"/>
    <w:rsid w:val="009A418E"/>
    <w:rsid w:val="009A422E"/>
    <w:rsid w:val="009B45D6"/>
    <w:rsid w:val="009B5A34"/>
    <w:rsid w:val="009D423A"/>
    <w:rsid w:val="009E55C0"/>
    <w:rsid w:val="009E7782"/>
    <w:rsid w:val="009F1DEA"/>
    <w:rsid w:val="009F448F"/>
    <w:rsid w:val="009F6AF9"/>
    <w:rsid w:val="00A04BF2"/>
    <w:rsid w:val="00A05912"/>
    <w:rsid w:val="00A059B2"/>
    <w:rsid w:val="00A215BC"/>
    <w:rsid w:val="00A33EAC"/>
    <w:rsid w:val="00A350FF"/>
    <w:rsid w:val="00A37DFF"/>
    <w:rsid w:val="00A413F5"/>
    <w:rsid w:val="00A442C5"/>
    <w:rsid w:val="00A57F1B"/>
    <w:rsid w:val="00A65D97"/>
    <w:rsid w:val="00A73194"/>
    <w:rsid w:val="00A74730"/>
    <w:rsid w:val="00A84605"/>
    <w:rsid w:val="00A9104E"/>
    <w:rsid w:val="00A96E64"/>
    <w:rsid w:val="00AB2B76"/>
    <w:rsid w:val="00AE1A5B"/>
    <w:rsid w:val="00AE70E4"/>
    <w:rsid w:val="00AE782E"/>
    <w:rsid w:val="00B02317"/>
    <w:rsid w:val="00B102C5"/>
    <w:rsid w:val="00B1262E"/>
    <w:rsid w:val="00B2741B"/>
    <w:rsid w:val="00B30454"/>
    <w:rsid w:val="00B44DF8"/>
    <w:rsid w:val="00B517EB"/>
    <w:rsid w:val="00B72047"/>
    <w:rsid w:val="00B728CB"/>
    <w:rsid w:val="00B90E30"/>
    <w:rsid w:val="00BA015D"/>
    <w:rsid w:val="00BA0B71"/>
    <w:rsid w:val="00BB35E3"/>
    <w:rsid w:val="00BB4D58"/>
    <w:rsid w:val="00BC0146"/>
    <w:rsid w:val="00BC7E89"/>
    <w:rsid w:val="00BD1236"/>
    <w:rsid w:val="00BE2255"/>
    <w:rsid w:val="00C0771E"/>
    <w:rsid w:val="00C26045"/>
    <w:rsid w:val="00C353D0"/>
    <w:rsid w:val="00C66D35"/>
    <w:rsid w:val="00C73FDC"/>
    <w:rsid w:val="00C74B4B"/>
    <w:rsid w:val="00C76C96"/>
    <w:rsid w:val="00C776C9"/>
    <w:rsid w:val="00C818E5"/>
    <w:rsid w:val="00C85950"/>
    <w:rsid w:val="00C977D6"/>
    <w:rsid w:val="00CC48E2"/>
    <w:rsid w:val="00CD043D"/>
    <w:rsid w:val="00CD3599"/>
    <w:rsid w:val="00CD4399"/>
    <w:rsid w:val="00CD5E2D"/>
    <w:rsid w:val="00CD747F"/>
    <w:rsid w:val="00CE5999"/>
    <w:rsid w:val="00CF2F39"/>
    <w:rsid w:val="00D0511A"/>
    <w:rsid w:val="00D100DB"/>
    <w:rsid w:val="00D33010"/>
    <w:rsid w:val="00D443AF"/>
    <w:rsid w:val="00D541C0"/>
    <w:rsid w:val="00D55722"/>
    <w:rsid w:val="00D71170"/>
    <w:rsid w:val="00D83F5E"/>
    <w:rsid w:val="00D86068"/>
    <w:rsid w:val="00D87ABA"/>
    <w:rsid w:val="00D97D57"/>
    <w:rsid w:val="00DB1FC7"/>
    <w:rsid w:val="00DB5735"/>
    <w:rsid w:val="00DB66F0"/>
    <w:rsid w:val="00DC29EE"/>
    <w:rsid w:val="00DC6946"/>
    <w:rsid w:val="00DD2E87"/>
    <w:rsid w:val="00E10B42"/>
    <w:rsid w:val="00E12EE9"/>
    <w:rsid w:val="00E17F35"/>
    <w:rsid w:val="00E23FB0"/>
    <w:rsid w:val="00E30C0E"/>
    <w:rsid w:val="00E37045"/>
    <w:rsid w:val="00E837DD"/>
    <w:rsid w:val="00E91782"/>
    <w:rsid w:val="00EA3B71"/>
    <w:rsid w:val="00EA5232"/>
    <w:rsid w:val="00EB2DF7"/>
    <w:rsid w:val="00EC09F8"/>
    <w:rsid w:val="00EC38FB"/>
    <w:rsid w:val="00EC48A5"/>
    <w:rsid w:val="00ED4EE5"/>
    <w:rsid w:val="00EE61B7"/>
    <w:rsid w:val="00EE7264"/>
    <w:rsid w:val="00EE7FA8"/>
    <w:rsid w:val="00EF1C95"/>
    <w:rsid w:val="00EF27D2"/>
    <w:rsid w:val="00F00E78"/>
    <w:rsid w:val="00F02B5D"/>
    <w:rsid w:val="00F120AB"/>
    <w:rsid w:val="00F15D9F"/>
    <w:rsid w:val="00F2003B"/>
    <w:rsid w:val="00F30E1A"/>
    <w:rsid w:val="00F431AA"/>
    <w:rsid w:val="00F47C90"/>
    <w:rsid w:val="00F63EF6"/>
    <w:rsid w:val="00F77E5D"/>
    <w:rsid w:val="00F77F97"/>
    <w:rsid w:val="00F907D7"/>
    <w:rsid w:val="00F91A6B"/>
    <w:rsid w:val="00FC07AB"/>
    <w:rsid w:val="00FC0898"/>
    <w:rsid w:val="00FC2254"/>
    <w:rsid w:val="00FD2A4F"/>
    <w:rsid w:val="00FE746A"/>
    <w:rsid w:val="00FF12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439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87ABA"/>
    <w:pPr>
      <w:widowControl/>
      <w:spacing w:before="480" w:line="276" w:lineRule="auto"/>
      <w:contextualSpacing/>
      <w:jc w:val="center"/>
      <w:outlineLvl w:val="0"/>
    </w:pPr>
    <w:rPr>
      <w:rFonts w:ascii="Cambria" w:hAnsi="Cambria"/>
      <w:spacing w:val="5"/>
      <w:kern w:val="0"/>
      <w:sz w:val="36"/>
      <w:szCs w:val="36"/>
      <w:lang w:bidi="en-US"/>
    </w:rPr>
  </w:style>
  <w:style w:type="paragraph" w:styleId="2">
    <w:name w:val="heading 2"/>
    <w:basedOn w:val="a"/>
    <w:next w:val="a"/>
    <w:link w:val="2Char"/>
    <w:uiPriority w:val="9"/>
    <w:qFormat/>
    <w:rsid w:val="00560618"/>
    <w:pPr>
      <w:widowControl/>
      <w:spacing w:before="200" w:line="271" w:lineRule="auto"/>
      <w:jc w:val="center"/>
      <w:outlineLvl w:val="1"/>
    </w:pPr>
    <w:rPr>
      <w:rFonts w:ascii="Cambria" w:hAnsi="Cambria"/>
      <w:kern w:val="0"/>
      <w:sz w:val="32"/>
      <w:szCs w:val="28"/>
      <w:lang w:eastAsia="en-US" w:bidi="en-US"/>
    </w:rPr>
  </w:style>
  <w:style w:type="paragraph" w:styleId="3">
    <w:name w:val="heading 3"/>
    <w:basedOn w:val="a"/>
    <w:next w:val="a"/>
    <w:link w:val="3Char"/>
    <w:uiPriority w:val="9"/>
    <w:qFormat/>
    <w:rsid w:val="00CD4399"/>
    <w:pPr>
      <w:widowControl/>
      <w:spacing w:before="200" w:line="271" w:lineRule="auto"/>
      <w:jc w:val="left"/>
      <w:outlineLvl w:val="2"/>
    </w:pPr>
    <w:rPr>
      <w:rFonts w:ascii="Cambria" w:hAnsi="Cambria"/>
      <w:i/>
      <w:iCs/>
      <w:smallCaps/>
      <w:spacing w:val="5"/>
      <w:kern w:val="0"/>
      <w:sz w:val="26"/>
      <w:szCs w:val="26"/>
      <w:lang w:eastAsia="en-US" w:bidi="en-US"/>
    </w:rPr>
  </w:style>
  <w:style w:type="paragraph" w:styleId="4">
    <w:name w:val="heading 4"/>
    <w:basedOn w:val="a"/>
    <w:next w:val="a"/>
    <w:link w:val="4Char"/>
    <w:uiPriority w:val="9"/>
    <w:qFormat/>
    <w:rsid w:val="00CD4399"/>
    <w:pPr>
      <w:widowControl/>
      <w:spacing w:line="271" w:lineRule="auto"/>
      <w:jc w:val="left"/>
      <w:outlineLvl w:val="3"/>
    </w:pPr>
    <w:rPr>
      <w:rFonts w:ascii="Cambria" w:hAnsi="Cambria"/>
      <w:b/>
      <w:bCs/>
      <w:spacing w:val="5"/>
      <w:kern w:val="0"/>
      <w:sz w:val="24"/>
      <w:lang w:eastAsia="en-US" w:bidi="en-US"/>
    </w:rPr>
  </w:style>
  <w:style w:type="paragraph" w:styleId="5">
    <w:name w:val="heading 5"/>
    <w:basedOn w:val="a"/>
    <w:next w:val="a"/>
    <w:link w:val="5Char"/>
    <w:uiPriority w:val="9"/>
    <w:qFormat/>
    <w:rsid w:val="00CD4399"/>
    <w:pPr>
      <w:widowControl/>
      <w:spacing w:line="271" w:lineRule="auto"/>
      <w:jc w:val="left"/>
      <w:outlineLvl w:val="4"/>
    </w:pPr>
    <w:rPr>
      <w:rFonts w:ascii="Cambria" w:hAnsi="Cambria"/>
      <w:i/>
      <w:iCs/>
      <w:kern w:val="0"/>
      <w:sz w:val="24"/>
      <w:lang w:eastAsia="en-US" w:bidi="en-US"/>
    </w:rPr>
  </w:style>
  <w:style w:type="paragraph" w:styleId="6">
    <w:name w:val="heading 6"/>
    <w:basedOn w:val="a"/>
    <w:next w:val="a"/>
    <w:link w:val="6Char"/>
    <w:uiPriority w:val="9"/>
    <w:qFormat/>
    <w:rsid w:val="00CD4399"/>
    <w:pPr>
      <w:widowControl/>
      <w:shd w:val="clear" w:color="auto" w:fill="FFFFFF"/>
      <w:spacing w:line="271" w:lineRule="auto"/>
      <w:jc w:val="left"/>
      <w:outlineLvl w:val="5"/>
    </w:pPr>
    <w:rPr>
      <w:rFonts w:ascii="Cambria" w:hAnsi="Cambria"/>
      <w:b/>
      <w:bCs/>
      <w:color w:val="595959"/>
      <w:spacing w:val="5"/>
      <w:kern w:val="0"/>
      <w:sz w:val="22"/>
      <w:szCs w:val="22"/>
      <w:lang w:eastAsia="en-US" w:bidi="en-US"/>
    </w:rPr>
  </w:style>
  <w:style w:type="paragraph" w:styleId="7">
    <w:name w:val="heading 7"/>
    <w:basedOn w:val="a"/>
    <w:next w:val="a"/>
    <w:link w:val="7Char"/>
    <w:uiPriority w:val="9"/>
    <w:qFormat/>
    <w:rsid w:val="00CD4399"/>
    <w:pPr>
      <w:widowControl/>
      <w:spacing w:line="276" w:lineRule="auto"/>
      <w:jc w:val="left"/>
      <w:outlineLvl w:val="6"/>
    </w:pPr>
    <w:rPr>
      <w:rFonts w:ascii="Cambria" w:hAnsi="Cambria"/>
      <w:b/>
      <w:bCs/>
      <w:i/>
      <w:iCs/>
      <w:color w:val="5A5A5A"/>
      <w:kern w:val="0"/>
      <w:sz w:val="20"/>
      <w:szCs w:val="20"/>
      <w:lang w:eastAsia="en-US" w:bidi="en-US"/>
    </w:rPr>
  </w:style>
  <w:style w:type="paragraph" w:styleId="8">
    <w:name w:val="heading 8"/>
    <w:basedOn w:val="a"/>
    <w:next w:val="a"/>
    <w:link w:val="8Char"/>
    <w:uiPriority w:val="9"/>
    <w:qFormat/>
    <w:rsid w:val="00CD4399"/>
    <w:pPr>
      <w:widowControl/>
      <w:spacing w:line="276" w:lineRule="auto"/>
      <w:jc w:val="left"/>
      <w:outlineLvl w:val="7"/>
    </w:pPr>
    <w:rPr>
      <w:rFonts w:ascii="Cambria" w:hAnsi="Cambria"/>
      <w:b/>
      <w:bCs/>
      <w:color w:val="7F7F7F"/>
      <w:kern w:val="0"/>
      <w:sz w:val="20"/>
      <w:szCs w:val="20"/>
      <w:lang w:eastAsia="en-US" w:bidi="en-US"/>
    </w:rPr>
  </w:style>
  <w:style w:type="paragraph" w:styleId="9">
    <w:name w:val="heading 9"/>
    <w:basedOn w:val="a"/>
    <w:next w:val="a"/>
    <w:link w:val="9Char"/>
    <w:uiPriority w:val="9"/>
    <w:qFormat/>
    <w:rsid w:val="00CD4399"/>
    <w:pPr>
      <w:widowControl/>
      <w:spacing w:line="271" w:lineRule="auto"/>
      <w:jc w:val="left"/>
      <w:outlineLvl w:val="8"/>
    </w:pPr>
    <w:rPr>
      <w:rFonts w:ascii="Cambria" w:hAnsi="Cambria"/>
      <w:b/>
      <w:bCs/>
      <w:i/>
      <w:iCs/>
      <w:color w:val="7F7F7F"/>
      <w:kern w:val="0"/>
      <w:sz w:val="18"/>
      <w:szCs w:val="18"/>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525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251C"/>
    <w:rPr>
      <w:sz w:val="18"/>
      <w:szCs w:val="18"/>
    </w:rPr>
  </w:style>
  <w:style w:type="paragraph" w:styleId="a4">
    <w:name w:val="footer"/>
    <w:basedOn w:val="a"/>
    <w:link w:val="Char0"/>
    <w:unhideWhenUsed/>
    <w:rsid w:val="0075251C"/>
    <w:pPr>
      <w:tabs>
        <w:tab w:val="center" w:pos="4153"/>
        <w:tab w:val="right" w:pos="8306"/>
      </w:tabs>
      <w:snapToGrid w:val="0"/>
      <w:jc w:val="left"/>
    </w:pPr>
    <w:rPr>
      <w:sz w:val="18"/>
      <w:szCs w:val="18"/>
    </w:rPr>
  </w:style>
  <w:style w:type="character" w:customStyle="1" w:styleId="Char0">
    <w:name w:val="页脚 Char"/>
    <w:basedOn w:val="a0"/>
    <w:link w:val="a4"/>
    <w:rsid w:val="0075251C"/>
    <w:rPr>
      <w:sz w:val="18"/>
      <w:szCs w:val="18"/>
    </w:rPr>
  </w:style>
  <w:style w:type="character" w:customStyle="1" w:styleId="1Char">
    <w:name w:val="标题 1 Char"/>
    <w:basedOn w:val="a0"/>
    <w:link w:val="1"/>
    <w:uiPriority w:val="9"/>
    <w:rsid w:val="00D87ABA"/>
    <w:rPr>
      <w:rFonts w:ascii="Cambria" w:eastAsia="宋体" w:hAnsi="Cambria" w:cs="Times New Roman"/>
      <w:spacing w:val="5"/>
      <w:kern w:val="0"/>
      <w:sz w:val="36"/>
      <w:szCs w:val="36"/>
      <w:lang w:bidi="en-US"/>
    </w:rPr>
  </w:style>
  <w:style w:type="character" w:customStyle="1" w:styleId="2Char">
    <w:name w:val="标题 2 Char"/>
    <w:basedOn w:val="a0"/>
    <w:link w:val="2"/>
    <w:uiPriority w:val="9"/>
    <w:rsid w:val="00560618"/>
    <w:rPr>
      <w:rFonts w:ascii="Cambria" w:eastAsia="宋体" w:hAnsi="Cambria" w:cs="Times New Roman"/>
      <w:kern w:val="0"/>
      <w:sz w:val="32"/>
      <w:szCs w:val="28"/>
      <w:lang w:eastAsia="en-US" w:bidi="en-US"/>
    </w:rPr>
  </w:style>
  <w:style w:type="character" w:customStyle="1" w:styleId="3Char">
    <w:name w:val="标题 3 Char"/>
    <w:basedOn w:val="a0"/>
    <w:link w:val="3"/>
    <w:uiPriority w:val="9"/>
    <w:rsid w:val="00CD4399"/>
    <w:rPr>
      <w:rFonts w:ascii="Cambria" w:eastAsia="宋体" w:hAnsi="Cambria" w:cs="Times New Roman"/>
      <w:i/>
      <w:iCs/>
      <w:smallCaps/>
      <w:spacing w:val="5"/>
      <w:kern w:val="0"/>
      <w:sz w:val="26"/>
      <w:szCs w:val="26"/>
      <w:lang w:eastAsia="en-US" w:bidi="en-US"/>
    </w:rPr>
  </w:style>
  <w:style w:type="character" w:customStyle="1" w:styleId="4Char">
    <w:name w:val="标题 4 Char"/>
    <w:basedOn w:val="a0"/>
    <w:link w:val="4"/>
    <w:uiPriority w:val="9"/>
    <w:rsid w:val="00CD4399"/>
    <w:rPr>
      <w:rFonts w:ascii="Cambria" w:eastAsia="宋体" w:hAnsi="Cambria" w:cs="Times New Roman"/>
      <w:b/>
      <w:bCs/>
      <w:spacing w:val="5"/>
      <w:kern w:val="0"/>
      <w:sz w:val="24"/>
      <w:szCs w:val="24"/>
      <w:lang w:eastAsia="en-US" w:bidi="en-US"/>
    </w:rPr>
  </w:style>
  <w:style w:type="character" w:customStyle="1" w:styleId="5Char">
    <w:name w:val="标题 5 Char"/>
    <w:basedOn w:val="a0"/>
    <w:link w:val="5"/>
    <w:uiPriority w:val="9"/>
    <w:rsid w:val="00CD4399"/>
    <w:rPr>
      <w:rFonts w:ascii="Cambria" w:eastAsia="宋体" w:hAnsi="Cambria" w:cs="Times New Roman"/>
      <w:i/>
      <w:iCs/>
      <w:kern w:val="0"/>
      <w:sz w:val="24"/>
      <w:szCs w:val="24"/>
      <w:lang w:eastAsia="en-US" w:bidi="en-US"/>
    </w:rPr>
  </w:style>
  <w:style w:type="character" w:customStyle="1" w:styleId="6Char">
    <w:name w:val="标题 6 Char"/>
    <w:basedOn w:val="a0"/>
    <w:link w:val="6"/>
    <w:uiPriority w:val="9"/>
    <w:rsid w:val="00CD4399"/>
    <w:rPr>
      <w:rFonts w:ascii="Cambria" w:eastAsia="宋体" w:hAnsi="Cambria" w:cs="Times New Roman"/>
      <w:b/>
      <w:bCs/>
      <w:color w:val="595959"/>
      <w:spacing w:val="5"/>
      <w:kern w:val="0"/>
      <w:sz w:val="22"/>
      <w:shd w:val="clear" w:color="auto" w:fill="FFFFFF"/>
      <w:lang w:eastAsia="en-US" w:bidi="en-US"/>
    </w:rPr>
  </w:style>
  <w:style w:type="character" w:customStyle="1" w:styleId="7Char">
    <w:name w:val="标题 7 Char"/>
    <w:basedOn w:val="a0"/>
    <w:link w:val="7"/>
    <w:uiPriority w:val="9"/>
    <w:rsid w:val="00CD4399"/>
    <w:rPr>
      <w:rFonts w:ascii="Cambria" w:eastAsia="宋体" w:hAnsi="Cambria" w:cs="Times New Roman"/>
      <w:b/>
      <w:bCs/>
      <w:i/>
      <w:iCs/>
      <w:color w:val="5A5A5A"/>
      <w:kern w:val="0"/>
      <w:sz w:val="20"/>
      <w:szCs w:val="20"/>
      <w:lang w:eastAsia="en-US" w:bidi="en-US"/>
    </w:rPr>
  </w:style>
  <w:style w:type="character" w:customStyle="1" w:styleId="8Char">
    <w:name w:val="标题 8 Char"/>
    <w:basedOn w:val="a0"/>
    <w:link w:val="8"/>
    <w:uiPriority w:val="9"/>
    <w:rsid w:val="00CD4399"/>
    <w:rPr>
      <w:rFonts w:ascii="Cambria" w:eastAsia="宋体" w:hAnsi="Cambria" w:cs="Times New Roman"/>
      <w:b/>
      <w:bCs/>
      <w:color w:val="7F7F7F"/>
      <w:kern w:val="0"/>
      <w:sz w:val="20"/>
      <w:szCs w:val="20"/>
      <w:lang w:eastAsia="en-US" w:bidi="en-US"/>
    </w:rPr>
  </w:style>
  <w:style w:type="character" w:customStyle="1" w:styleId="9Char">
    <w:name w:val="标题 9 Char"/>
    <w:basedOn w:val="a0"/>
    <w:link w:val="9"/>
    <w:uiPriority w:val="9"/>
    <w:rsid w:val="00CD4399"/>
    <w:rPr>
      <w:rFonts w:ascii="Cambria" w:eastAsia="宋体" w:hAnsi="Cambria" w:cs="Times New Roman"/>
      <w:b/>
      <w:bCs/>
      <w:i/>
      <w:iCs/>
      <w:color w:val="7F7F7F"/>
      <w:kern w:val="0"/>
      <w:sz w:val="18"/>
      <w:szCs w:val="18"/>
      <w:lang w:eastAsia="en-US" w:bidi="en-US"/>
    </w:rPr>
  </w:style>
  <w:style w:type="table" w:styleId="a5">
    <w:name w:val="Table Grid"/>
    <w:basedOn w:val="a1"/>
    <w:rsid w:val="00CD4399"/>
    <w:pPr>
      <w:spacing w:before="100" w:after="100" w:line="312" w:lineRule="atLeast"/>
      <w:ind w:leftChars="500" w:left="50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
    <w:name w:val="Char"/>
    <w:basedOn w:val="a"/>
    <w:autoRedefine/>
    <w:rsid w:val="00CD4399"/>
    <w:pPr>
      <w:tabs>
        <w:tab w:val="num" w:pos="425"/>
      </w:tabs>
      <w:ind w:left="425" w:hanging="425"/>
    </w:pPr>
    <w:rPr>
      <w:rFonts w:eastAsia="仿宋_GB2312"/>
      <w:kern w:val="24"/>
      <w:sz w:val="24"/>
    </w:rPr>
  </w:style>
  <w:style w:type="paragraph" w:customStyle="1" w:styleId="CharCharCharCharCharCharChar">
    <w:name w:val="Char 字元 Char Char Char Char Char Char"/>
    <w:basedOn w:val="a"/>
    <w:rsid w:val="00CD4399"/>
    <w:pPr>
      <w:widowControl/>
      <w:adjustRightInd w:val="0"/>
      <w:snapToGrid w:val="0"/>
      <w:spacing w:before="160" w:after="160" w:line="312" w:lineRule="atLeast"/>
      <w:ind w:leftChars="500" w:left="500"/>
      <w:jc w:val="left"/>
    </w:pPr>
    <w:rPr>
      <w:rFonts w:ascii="方正大标宋简体" w:eastAsia="方正大标宋简体" w:hAnsi="Verdana"/>
      <w:kern w:val="0"/>
      <w:sz w:val="28"/>
      <w:szCs w:val="28"/>
      <w:lang w:eastAsia="en-US"/>
    </w:rPr>
  </w:style>
  <w:style w:type="character" w:styleId="a6">
    <w:name w:val="annotation reference"/>
    <w:basedOn w:val="a0"/>
    <w:rsid w:val="00CD4399"/>
    <w:rPr>
      <w:sz w:val="21"/>
      <w:szCs w:val="21"/>
    </w:rPr>
  </w:style>
  <w:style w:type="paragraph" w:styleId="a7">
    <w:name w:val="annotation text"/>
    <w:basedOn w:val="a"/>
    <w:link w:val="Char2"/>
    <w:rsid w:val="00CD4399"/>
    <w:pPr>
      <w:widowControl/>
      <w:spacing w:after="200" w:line="276" w:lineRule="auto"/>
      <w:jc w:val="left"/>
    </w:pPr>
    <w:rPr>
      <w:rFonts w:ascii="Cambria" w:hAnsi="Cambria"/>
      <w:kern w:val="0"/>
      <w:sz w:val="22"/>
      <w:lang w:eastAsia="en-US" w:bidi="en-US"/>
    </w:rPr>
  </w:style>
  <w:style w:type="character" w:customStyle="1" w:styleId="Char2">
    <w:name w:val="批注文字 Char"/>
    <w:basedOn w:val="a0"/>
    <w:link w:val="a7"/>
    <w:rsid w:val="00CD4399"/>
    <w:rPr>
      <w:rFonts w:ascii="Cambria" w:eastAsia="宋体" w:hAnsi="Cambria" w:cs="Times New Roman"/>
      <w:kern w:val="0"/>
      <w:sz w:val="22"/>
      <w:szCs w:val="24"/>
      <w:lang w:eastAsia="en-US" w:bidi="en-US"/>
    </w:rPr>
  </w:style>
  <w:style w:type="paragraph" w:styleId="a8">
    <w:name w:val="Balloon Text"/>
    <w:basedOn w:val="a"/>
    <w:link w:val="Char3"/>
    <w:uiPriority w:val="99"/>
    <w:unhideWhenUsed/>
    <w:rsid w:val="00CD4399"/>
    <w:pPr>
      <w:widowControl/>
      <w:spacing w:after="200" w:line="276" w:lineRule="auto"/>
      <w:jc w:val="left"/>
    </w:pPr>
    <w:rPr>
      <w:rFonts w:ascii="Cambria" w:hAnsi="Cambria"/>
      <w:kern w:val="0"/>
      <w:sz w:val="18"/>
      <w:szCs w:val="18"/>
      <w:lang w:eastAsia="en-US" w:bidi="en-US"/>
    </w:rPr>
  </w:style>
  <w:style w:type="character" w:customStyle="1" w:styleId="Char3">
    <w:name w:val="批注框文本 Char"/>
    <w:basedOn w:val="a0"/>
    <w:link w:val="a8"/>
    <w:uiPriority w:val="99"/>
    <w:rsid w:val="00CD4399"/>
    <w:rPr>
      <w:rFonts w:ascii="Cambria" w:eastAsia="宋体" w:hAnsi="Cambria" w:cs="Times New Roman"/>
      <w:kern w:val="0"/>
      <w:sz w:val="18"/>
      <w:szCs w:val="18"/>
      <w:lang w:eastAsia="en-US" w:bidi="en-US"/>
    </w:rPr>
  </w:style>
  <w:style w:type="paragraph" w:styleId="a9">
    <w:name w:val="Title"/>
    <w:basedOn w:val="a"/>
    <w:next w:val="a"/>
    <w:link w:val="Char4"/>
    <w:uiPriority w:val="10"/>
    <w:qFormat/>
    <w:rsid w:val="00CD4399"/>
    <w:pPr>
      <w:widowControl/>
      <w:spacing w:after="300"/>
      <w:contextualSpacing/>
      <w:jc w:val="left"/>
    </w:pPr>
    <w:rPr>
      <w:rFonts w:ascii="Cambria" w:hAnsi="Cambria"/>
      <w:smallCaps/>
      <w:kern w:val="0"/>
      <w:sz w:val="52"/>
      <w:szCs w:val="52"/>
      <w:lang w:eastAsia="en-US" w:bidi="en-US"/>
    </w:rPr>
  </w:style>
  <w:style w:type="character" w:customStyle="1" w:styleId="Char4">
    <w:name w:val="标题 Char"/>
    <w:basedOn w:val="a0"/>
    <w:link w:val="a9"/>
    <w:uiPriority w:val="10"/>
    <w:rsid w:val="00CD4399"/>
    <w:rPr>
      <w:rFonts w:ascii="Cambria" w:eastAsia="宋体" w:hAnsi="Cambria" w:cs="Times New Roman"/>
      <w:smallCaps/>
      <w:kern w:val="0"/>
      <w:sz w:val="52"/>
      <w:szCs w:val="52"/>
      <w:lang w:eastAsia="en-US" w:bidi="en-US"/>
    </w:rPr>
  </w:style>
  <w:style w:type="paragraph" w:styleId="aa">
    <w:name w:val="Subtitle"/>
    <w:basedOn w:val="a"/>
    <w:next w:val="a"/>
    <w:link w:val="Char5"/>
    <w:uiPriority w:val="11"/>
    <w:qFormat/>
    <w:rsid w:val="00CD4399"/>
    <w:pPr>
      <w:widowControl/>
      <w:spacing w:after="200" w:line="276" w:lineRule="auto"/>
      <w:jc w:val="left"/>
    </w:pPr>
    <w:rPr>
      <w:rFonts w:ascii="Cambria" w:hAnsi="Cambria"/>
      <w:i/>
      <w:iCs/>
      <w:smallCaps/>
      <w:spacing w:val="10"/>
      <w:kern w:val="0"/>
      <w:sz w:val="28"/>
      <w:szCs w:val="28"/>
      <w:lang w:eastAsia="en-US" w:bidi="en-US"/>
    </w:rPr>
  </w:style>
  <w:style w:type="character" w:customStyle="1" w:styleId="Char5">
    <w:name w:val="副标题 Char"/>
    <w:basedOn w:val="a0"/>
    <w:link w:val="aa"/>
    <w:uiPriority w:val="11"/>
    <w:rsid w:val="00CD4399"/>
    <w:rPr>
      <w:rFonts w:ascii="Cambria" w:eastAsia="宋体" w:hAnsi="Cambria" w:cs="Times New Roman"/>
      <w:i/>
      <w:iCs/>
      <w:smallCaps/>
      <w:spacing w:val="10"/>
      <w:kern w:val="0"/>
      <w:sz w:val="28"/>
      <w:szCs w:val="28"/>
      <w:lang w:eastAsia="en-US" w:bidi="en-US"/>
    </w:rPr>
  </w:style>
  <w:style w:type="character" w:styleId="ab">
    <w:name w:val="Strong"/>
    <w:uiPriority w:val="22"/>
    <w:qFormat/>
    <w:rsid w:val="00CD4399"/>
    <w:rPr>
      <w:b/>
      <w:bCs/>
    </w:rPr>
  </w:style>
  <w:style w:type="character" w:styleId="ac">
    <w:name w:val="Emphasis"/>
    <w:uiPriority w:val="20"/>
    <w:qFormat/>
    <w:rsid w:val="00CD4399"/>
    <w:rPr>
      <w:b/>
      <w:bCs/>
      <w:i/>
      <w:iCs/>
      <w:spacing w:val="10"/>
    </w:rPr>
  </w:style>
  <w:style w:type="paragraph" w:styleId="ad">
    <w:name w:val="No Spacing"/>
    <w:basedOn w:val="a"/>
    <w:uiPriority w:val="1"/>
    <w:qFormat/>
    <w:rsid w:val="00CD4399"/>
    <w:pPr>
      <w:widowControl/>
      <w:jc w:val="left"/>
    </w:pPr>
    <w:rPr>
      <w:rFonts w:ascii="Cambria" w:hAnsi="Cambria"/>
      <w:kern w:val="0"/>
      <w:sz w:val="22"/>
      <w:szCs w:val="22"/>
      <w:lang w:eastAsia="en-US" w:bidi="en-US"/>
    </w:rPr>
  </w:style>
  <w:style w:type="paragraph" w:styleId="ae">
    <w:name w:val="List Paragraph"/>
    <w:basedOn w:val="a"/>
    <w:uiPriority w:val="34"/>
    <w:qFormat/>
    <w:rsid w:val="00CD4399"/>
    <w:pPr>
      <w:widowControl/>
      <w:spacing w:after="200" w:line="276" w:lineRule="auto"/>
      <w:ind w:left="720"/>
      <w:contextualSpacing/>
      <w:jc w:val="left"/>
    </w:pPr>
    <w:rPr>
      <w:rFonts w:ascii="Cambria" w:hAnsi="Cambria"/>
      <w:kern w:val="0"/>
      <w:sz w:val="22"/>
      <w:szCs w:val="22"/>
      <w:lang w:eastAsia="en-US" w:bidi="en-US"/>
    </w:rPr>
  </w:style>
  <w:style w:type="paragraph" w:styleId="af">
    <w:name w:val="Quote"/>
    <w:basedOn w:val="a"/>
    <w:next w:val="a"/>
    <w:link w:val="Char6"/>
    <w:uiPriority w:val="29"/>
    <w:qFormat/>
    <w:rsid w:val="00CD4399"/>
    <w:pPr>
      <w:widowControl/>
      <w:spacing w:after="200" w:line="276" w:lineRule="auto"/>
      <w:jc w:val="left"/>
    </w:pPr>
    <w:rPr>
      <w:rFonts w:ascii="Cambria" w:hAnsi="Cambria"/>
      <w:i/>
      <w:iCs/>
      <w:kern w:val="0"/>
      <w:sz w:val="22"/>
      <w:szCs w:val="22"/>
      <w:lang w:eastAsia="en-US" w:bidi="en-US"/>
    </w:rPr>
  </w:style>
  <w:style w:type="character" w:customStyle="1" w:styleId="Char6">
    <w:name w:val="引用 Char"/>
    <w:basedOn w:val="a0"/>
    <w:link w:val="af"/>
    <w:uiPriority w:val="29"/>
    <w:rsid w:val="00CD4399"/>
    <w:rPr>
      <w:rFonts w:ascii="Cambria" w:eastAsia="宋体" w:hAnsi="Cambria" w:cs="Times New Roman"/>
      <w:i/>
      <w:iCs/>
      <w:kern w:val="0"/>
      <w:sz w:val="22"/>
      <w:lang w:eastAsia="en-US" w:bidi="en-US"/>
    </w:rPr>
  </w:style>
  <w:style w:type="paragraph" w:styleId="af0">
    <w:name w:val="Intense Quote"/>
    <w:basedOn w:val="a"/>
    <w:next w:val="a"/>
    <w:link w:val="Char7"/>
    <w:uiPriority w:val="30"/>
    <w:qFormat/>
    <w:rsid w:val="00CD4399"/>
    <w:pPr>
      <w:widowControl/>
      <w:pBdr>
        <w:top w:val="single" w:sz="4" w:space="10" w:color="auto"/>
        <w:bottom w:val="single" w:sz="4" w:space="10" w:color="auto"/>
      </w:pBdr>
      <w:spacing w:before="240" w:after="240" w:line="300" w:lineRule="auto"/>
      <w:ind w:left="1152" w:right="1152"/>
    </w:pPr>
    <w:rPr>
      <w:rFonts w:ascii="Cambria" w:hAnsi="Cambria"/>
      <w:i/>
      <w:iCs/>
      <w:kern w:val="0"/>
      <w:sz w:val="22"/>
      <w:szCs w:val="22"/>
      <w:lang w:eastAsia="en-US" w:bidi="en-US"/>
    </w:rPr>
  </w:style>
  <w:style w:type="character" w:customStyle="1" w:styleId="Char7">
    <w:name w:val="明显引用 Char"/>
    <w:basedOn w:val="a0"/>
    <w:link w:val="af0"/>
    <w:uiPriority w:val="30"/>
    <w:rsid w:val="00CD4399"/>
    <w:rPr>
      <w:rFonts w:ascii="Cambria" w:eastAsia="宋体" w:hAnsi="Cambria" w:cs="Times New Roman"/>
      <w:i/>
      <w:iCs/>
      <w:kern w:val="0"/>
      <w:sz w:val="22"/>
      <w:lang w:eastAsia="en-US" w:bidi="en-US"/>
    </w:rPr>
  </w:style>
  <w:style w:type="character" w:styleId="af1">
    <w:name w:val="Subtle Emphasis"/>
    <w:uiPriority w:val="19"/>
    <w:qFormat/>
    <w:rsid w:val="00CD4399"/>
    <w:rPr>
      <w:i/>
      <w:iCs/>
    </w:rPr>
  </w:style>
  <w:style w:type="character" w:styleId="af2">
    <w:name w:val="Intense Emphasis"/>
    <w:uiPriority w:val="21"/>
    <w:qFormat/>
    <w:rsid w:val="00CD4399"/>
    <w:rPr>
      <w:b/>
      <w:bCs/>
      <w:i/>
      <w:iCs/>
    </w:rPr>
  </w:style>
  <w:style w:type="character" w:styleId="af3">
    <w:name w:val="Subtle Reference"/>
    <w:basedOn w:val="a0"/>
    <w:uiPriority w:val="31"/>
    <w:qFormat/>
    <w:rsid w:val="00CD4399"/>
    <w:rPr>
      <w:smallCaps/>
    </w:rPr>
  </w:style>
  <w:style w:type="character" w:styleId="af4">
    <w:name w:val="Intense Reference"/>
    <w:uiPriority w:val="32"/>
    <w:qFormat/>
    <w:rsid w:val="00CD4399"/>
    <w:rPr>
      <w:b/>
      <w:bCs/>
      <w:smallCaps/>
    </w:rPr>
  </w:style>
  <w:style w:type="character" w:styleId="af5">
    <w:name w:val="Book Title"/>
    <w:basedOn w:val="a0"/>
    <w:uiPriority w:val="33"/>
    <w:qFormat/>
    <w:rsid w:val="00CD4399"/>
    <w:rPr>
      <w:i/>
      <w:iCs/>
      <w:smallCaps/>
      <w:spacing w:val="5"/>
    </w:rPr>
  </w:style>
  <w:style w:type="paragraph" w:styleId="TOC">
    <w:name w:val="TOC Heading"/>
    <w:basedOn w:val="1"/>
    <w:next w:val="a"/>
    <w:uiPriority w:val="39"/>
    <w:qFormat/>
    <w:rsid w:val="00CD4399"/>
    <w:pPr>
      <w:outlineLvl w:val="9"/>
    </w:pPr>
  </w:style>
  <w:style w:type="paragraph" w:styleId="10">
    <w:name w:val="toc 1"/>
    <w:basedOn w:val="a"/>
    <w:next w:val="a"/>
    <w:autoRedefine/>
    <w:uiPriority w:val="39"/>
    <w:unhideWhenUsed/>
    <w:rsid w:val="00CD4399"/>
    <w:pPr>
      <w:widowControl/>
      <w:tabs>
        <w:tab w:val="right" w:leader="dot" w:pos="8296"/>
      </w:tabs>
      <w:spacing w:after="200" w:line="276" w:lineRule="auto"/>
      <w:ind w:rightChars="100" w:right="210"/>
      <w:jc w:val="center"/>
    </w:pPr>
    <w:rPr>
      <w:rFonts w:ascii="Cambria" w:hAnsi="Cambria"/>
      <w:bCs/>
      <w:noProof/>
      <w:kern w:val="0"/>
      <w:szCs w:val="21"/>
      <w:lang w:bidi="en-US"/>
    </w:rPr>
  </w:style>
  <w:style w:type="character" w:styleId="af6">
    <w:name w:val="Hyperlink"/>
    <w:basedOn w:val="a0"/>
    <w:uiPriority w:val="99"/>
    <w:unhideWhenUsed/>
    <w:rsid w:val="00CD4399"/>
    <w:rPr>
      <w:color w:val="0000FF"/>
      <w:u w:val="single"/>
    </w:rPr>
  </w:style>
  <w:style w:type="paragraph" w:styleId="af7">
    <w:name w:val="Date"/>
    <w:basedOn w:val="a"/>
    <w:next w:val="a"/>
    <w:link w:val="Char8"/>
    <w:uiPriority w:val="99"/>
    <w:unhideWhenUsed/>
    <w:rsid w:val="00CD4399"/>
    <w:pPr>
      <w:widowControl/>
      <w:spacing w:after="200" w:line="276" w:lineRule="auto"/>
      <w:ind w:leftChars="2500" w:left="100"/>
      <w:jc w:val="left"/>
    </w:pPr>
    <w:rPr>
      <w:rFonts w:ascii="Cambria" w:hAnsi="Cambria"/>
      <w:kern w:val="0"/>
      <w:sz w:val="22"/>
      <w:szCs w:val="22"/>
      <w:lang w:eastAsia="en-US" w:bidi="en-US"/>
    </w:rPr>
  </w:style>
  <w:style w:type="character" w:customStyle="1" w:styleId="Char8">
    <w:name w:val="日期 Char"/>
    <w:basedOn w:val="a0"/>
    <w:link w:val="af7"/>
    <w:uiPriority w:val="99"/>
    <w:rsid w:val="00CD4399"/>
    <w:rPr>
      <w:rFonts w:ascii="Cambria" w:eastAsia="宋体" w:hAnsi="Cambria" w:cs="Times New Roman"/>
      <w:kern w:val="0"/>
      <w:sz w:val="22"/>
      <w:lang w:eastAsia="en-US" w:bidi="en-US"/>
    </w:rPr>
  </w:style>
  <w:style w:type="paragraph" w:styleId="20">
    <w:name w:val="toc 2"/>
    <w:basedOn w:val="a"/>
    <w:next w:val="a"/>
    <w:autoRedefine/>
    <w:uiPriority w:val="39"/>
    <w:unhideWhenUsed/>
    <w:rsid w:val="00CD4399"/>
    <w:pPr>
      <w:widowControl/>
      <w:spacing w:after="200" w:line="276" w:lineRule="auto"/>
      <w:ind w:leftChars="200" w:left="420"/>
      <w:jc w:val="left"/>
    </w:pPr>
    <w:rPr>
      <w:rFonts w:ascii="Cambria" w:hAnsi="Cambria"/>
      <w:kern w:val="0"/>
      <w:sz w:val="22"/>
      <w:szCs w:val="22"/>
      <w:lang w:eastAsia="en-US" w:bidi="en-US"/>
    </w:rPr>
  </w:style>
  <w:style w:type="paragraph" w:styleId="af8">
    <w:name w:val="Document Map"/>
    <w:basedOn w:val="a"/>
    <w:link w:val="Char9"/>
    <w:uiPriority w:val="99"/>
    <w:unhideWhenUsed/>
    <w:rsid w:val="00CD4399"/>
    <w:pPr>
      <w:widowControl/>
      <w:spacing w:after="200" w:line="276" w:lineRule="auto"/>
      <w:jc w:val="left"/>
    </w:pPr>
    <w:rPr>
      <w:rFonts w:ascii="宋体" w:hAnsi="Cambria"/>
      <w:kern w:val="0"/>
      <w:sz w:val="18"/>
      <w:szCs w:val="18"/>
      <w:lang w:eastAsia="en-US" w:bidi="en-US"/>
    </w:rPr>
  </w:style>
  <w:style w:type="character" w:customStyle="1" w:styleId="Char9">
    <w:name w:val="文档结构图 Char"/>
    <w:basedOn w:val="a0"/>
    <w:link w:val="af8"/>
    <w:uiPriority w:val="99"/>
    <w:rsid w:val="00CD4399"/>
    <w:rPr>
      <w:rFonts w:ascii="宋体" w:eastAsia="宋体" w:hAnsi="Cambria" w:cs="Times New Roman"/>
      <w:kern w:val="0"/>
      <w:sz w:val="18"/>
      <w:szCs w:val="18"/>
      <w:lang w:eastAsia="en-US" w:bidi="en-US"/>
    </w:rPr>
  </w:style>
  <w:style w:type="paragraph" w:customStyle="1" w:styleId="CharCharCharCharCharCharCharCharCharCharCharCharCharCharChar1CharCharCharCharCharCharCharCharChar1CharCharCharCharCharCharChar">
    <w:name w:val="Char 字元 Char Char Char Char Char Char Char Char Char Char Char Char Char Char1 Char Char Char Char Char Char Char Char Char1 Char Char Char Char Char Char Char"/>
    <w:basedOn w:val="a"/>
    <w:rsid w:val="00CD4399"/>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styleId="40">
    <w:name w:val="toc 4"/>
    <w:basedOn w:val="a"/>
    <w:next w:val="a"/>
    <w:autoRedefine/>
    <w:uiPriority w:val="39"/>
    <w:rsid w:val="00CD4399"/>
    <w:pPr>
      <w:widowControl/>
      <w:spacing w:before="100" w:after="100" w:line="312" w:lineRule="atLeast"/>
      <w:ind w:leftChars="600" w:left="1260"/>
    </w:pPr>
    <w:rPr>
      <w:kern w:val="0"/>
      <w:szCs w:val="22"/>
    </w:rPr>
  </w:style>
  <w:style w:type="paragraph" w:styleId="30">
    <w:name w:val="toc 3"/>
    <w:basedOn w:val="a"/>
    <w:next w:val="a"/>
    <w:autoRedefine/>
    <w:uiPriority w:val="39"/>
    <w:rsid w:val="00CD4399"/>
    <w:pPr>
      <w:widowControl/>
      <w:spacing w:before="100" w:after="100" w:line="312" w:lineRule="atLeast"/>
      <w:ind w:leftChars="400" w:left="840"/>
    </w:pPr>
    <w:rPr>
      <w:kern w:val="0"/>
      <w:szCs w:val="22"/>
    </w:rPr>
  </w:style>
  <w:style w:type="paragraph" w:customStyle="1" w:styleId="p0">
    <w:name w:val="p0"/>
    <w:basedOn w:val="a"/>
    <w:rsid w:val="00CD4399"/>
    <w:pPr>
      <w:widowControl/>
    </w:pPr>
    <w:rPr>
      <w:rFonts w:ascii="Calibri" w:hAnsi="Calibri" w:cs="Calibri"/>
      <w:kern w:val="0"/>
      <w:szCs w:val="21"/>
    </w:rPr>
  </w:style>
  <w:style w:type="paragraph" w:customStyle="1" w:styleId="11">
    <w:name w:val="列出段落1"/>
    <w:basedOn w:val="a"/>
    <w:rsid w:val="00CD4399"/>
    <w:pPr>
      <w:ind w:firstLineChars="200" w:firstLine="420"/>
    </w:pPr>
    <w:rPr>
      <w:rFonts w:ascii="Calibri" w:hAnsi="Calibri"/>
      <w:szCs w:val="20"/>
    </w:rPr>
  </w:style>
  <w:style w:type="paragraph" w:customStyle="1" w:styleId="p15">
    <w:name w:val="p15"/>
    <w:basedOn w:val="a"/>
    <w:rsid w:val="00CD4399"/>
    <w:pPr>
      <w:widowControl/>
      <w:ind w:firstLine="420"/>
    </w:pPr>
    <w:rPr>
      <w:rFonts w:ascii="Calibri" w:hAnsi="Calibri" w:cs="Calibri"/>
      <w:kern w:val="0"/>
      <w:szCs w:val="21"/>
    </w:rPr>
  </w:style>
  <w:style w:type="paragraph" w:customStyle="1" w:styleId="21">
    <w:name w:val="列出段落2"/>
    <w:basedOn w:val="a"/>
    <w:rsid w:val="00CD4399"/>
    <w:pPr>
      <w:ind w:firstLineChars="200" w:firstLine="420"/>
    </w:pPr>
    <w:rPr>
      <w:rFonts w:ascii="Calibri" w:hAnsi="Calibri"/>
      <w:szCs w:val="20"/>
    </w:rPr>
  </w:style>
  <w:style w:type="paragraph" w:customStyle="1" w:styleId="Itemarrow">
    <w:name w:val="Item arrow"/>
    <w:basedOn w:val="a"/>
    <w:rsid w:val="00CD4399"/>
    <w:pPr>
      <w:widowControl/>
      <w:numPr>
        <w:numId w:val="65"/>
      </w:numPr>
      <w:spacing w:before="60" w:after="60" w:line="312" w:lineRule="atLeast"/>
    </w:pPr>
    <w:rPr>
      <w:kern w:val="0"/>
      <w:szCs w:val="22"/>
    </w:rPr>
  </w:style>
  <w:style w:type="paragraph" w:styleId="50">
    <w:name w:val="toc 5"/>
    <w:basedOn w:val="a"/>
    <w:next w:val="a"/>
    <w:autoRedefine/>
    <w:uiPriority w:val="39"/>
    <w:unhideWhenUsed/>
    <w:rsid w:val="00C977D6"/>
    <w:pPr>
      <w:ind w:leftChars="800" w:left="1680"/>
    </w:pPr>
    <w:rPr>
      <w:rFonts w:asciiTheme="minorHAnsi" w:eastAsiaTheme="minorEastAsia" w:hAnsiTheme="minorHAnsi" w:cstheme="minorBidi"/>
      <w:szCs w:val="22"/>
    </w:rPr>
  </w:style>
  <w:style w:type="paragraph" w:styleId="60">
    <w:name w:val="toc 6"/>
    <w:basedOn w:val="a"/>
    <w:next w:val="a"/>
    <w:autoRedefine/>
    <w:uiPriority w:val="39"/>
    <w:unhideWhenUsed/>
    <w:rsid w:val="00C977D6"/>
    <w:pPr>
      <w:ind w:leftChars="1000" w:left="2100"/>
    </w:pPr>
    <w:rPr>
      <w:rFonts w:asciiTheme="minorHAnsi" w:eastAsiaTheme="minorEastAsia" w:hAnsiTheme="minorHAnsi" w:cstheme="minorBidi"/>
      <w:szCs w:val="22"/>
    </w:rPr>
  </w:style>
  <w:style w:type="paragraph" w:styleId="70">
    <w:name w:val="toc 7"/>
    <w:basedOn w:val="a"/>
    <w:next w:val="a"/>
    <w:autoRedefine/>
    <w:uiPriority w:val="39"/>
    <w:unhideWhenUsed/>
    <w:rsid w:val="00C977D6"/>
    <w:pPr>
      <w:ind w:leftChars="1200" w:left="2520"/>
    </w:pPr>
    <w:rPr>
      <w:rFonts w:asciiTheme="minorHAnsi" w:eastAsiaTheme="minorEastAsia" w:hAnsiTheme="minorHAnsi" w:cstheme="minorBidi"/>
      <w:szCs w:val="22"/>
    </w:rPr>
  </w:style>
  <w:style w:type="paragraph" w:styleId="80">
    <w:name w:val="toc 8"/>
    <w:basedOn w:val="a"/>
    <w:next w:val="a"/>
    <w:autoRedefine/>
    <w:uiPriority w:val="39"/>
    <w:unhideWhenUsed/>
    <w:rsid w:val="00C977D6"/>
    <w:pPr>
      <w:ind w:leftChars="1400" w:left="2940"/>
    </w:pPr>
    <w:rPr>
      <w:rFonts w:asciiTheme="minorHAnsi" w:eastAsiaTheme="minorEastAsia" w:hAnsiTheme="minorHAnsi" w:cstheme="minorBidi"/>
      <w:szCs w:val="22"/>
    </w:rPr>
  </w:style>
  <w:style w:type="paragraph" w:styleId="90">
    <w:name w:val="toc 9"/>
    <w:basedOn w:val="a"/>
    <w:next w:val="a"/>
    <w:autoRedefine/>
    <w:uiPriority w:val="39"/>
    <w:unhideWhenUsed/>
    <w:rsid w:val="00C977D6"/>
    <w:pPr>
      <w:ind w:leftChars="1600" w:left="3360"/>
    </w:pPr>
    <w:rPr>
      <w:rFonts w:asciiTheme="minorHAnsi" w:eastAsiaTheme="minorEastAsia" w:hAnsiTheme="minorHAnsi" w:cstheme="minorBidi"/>
      <w:szCs w:val="22"/>
    </w:rPr>
  </w:style>
  <w:style w:type="paragraph" w:styleId="af9">
    <w:name w:val="annotation subject"/>
    <w:basedOn w:val="a7"/>
    <w:next w:val="a7"/>
    <w:link w:val="Chara"/>
    <w:uiPriority w:val="99"/>
    <w:semiHidden/>
    <w:unhideWhenUsed/>
    <w:rsid w:val="003174C0"/>
    <w:pPr>
      <w:widowControl w:val="0"/>
      <w:spacing w:after="0" w:line="240" w:lineRule="auto"/>
    </w:pPr>
    <w:rPr>
      <w:rFonts w:ascii="Times New Roman" w:hAnsi="Times New Roman"/>
      <w:b/>
      <w:bCs/>
      <w:kern w:val="2"/>
      <w:sz w:val="21"/>
      <w:lang w:eastAsia="zh-CN" w:bidi="ar-SA"/>
    </w:rPr>
  </w:style>
  <w:style w:type="character" w:customStyle="1" w:styleId="Chara">
    <w:name w:val="批注主题 Char"/>
    <w:basedOn w:val="Char2"/>
    <w:link w:val="af9"/>
    <w:uiPriority w:val="99"/>
    <w:semiHidden/>
    <w:rsid w:val="003174C0"/>
    <w:rPr>
      <w:rFonts w:ascii="Times New Roman" w:eastAsia="宋体" w:hAnsi="Times New Roman" w:cs="Times New Roman"/>
      <w:b/>
      <w:bCs/>
      <w:kern w:val="0"/>
      <w:sz w:val="22"/>
      <w:szCs w:val="24"/>
      <w:lang w:eastAsia="en-US" w:bidi="en-US"/>
    </w:rPr>
  </w:style>
  <w:style w:type="paragraph" w:customStyle="1" w:styleId="29">
    <w:name w:val="样式29"/>
    <w:basedOn w:val="a"/>
    <w:link w:val="29Char"/>
    <w:autoRedefine/>
    <w:rsid w:val="00CE5999"/>
    <w:pPr>
      <w:keepNext/>
      <w:keepLines/>
      <w:topLinePunct/>
      <w:spacing w:before="480" w:after="240" w:line="312" w:lineRule="atLeast"/>
      <w:jc w:val="left"/>
      <w:outlineLvl w:val="2"/>
    </w:pPr>
    <w:rPr>
      <w:rFonts w:ascii="宋体" w:hAnsi="宋体" w:cs="Arial"/>
      <w:b/>
      <w:kern w:val="44"/>
      <w:sz w:val="24"/>
    </w:rPr>
  </w:style>
  <w:style w:type="paragraph" w:customStyle="1" w:styleId="300">
    <w:name w:val="样式30"/>
    <w:basedOn w:val="a"/>
    <w:link w:val="30Char"/>
    <w:autoRedefine/>
    <w:rsid w:val="005C5D81"/>
    <w:pPr>
      <w:widowControl/>
      <w:tabs>
        <w:tab w:val="left" w:pos="1843"/>
      </w:tabs>
      <w:adjustRightInd w:val="0"/>
      <w:snapToGrid w:val="0"/>
      <w:spacing w:before="120" w:after="100" w:line="312" w:lineRule="atLeast"/>
      <w:ind w:firstLine="420"/>
    </w:pPr>
    <w:rPr>
      <w:kern w:val="0"/>
      <w:szCs w:val="20"/>
      <w:lang w:val="zh-CN"/>
    </w:rPr>
  </w:style>
  <w:style w:type="paragraph" w:customStyle="1" w:styleId="32">
    <w:name w:val="样式32"/>
    <w:basedOn w:val="a"/>
    <w:autoRedefine/>
    <w:rsid w:val="005C5D81"/>
    <w:pPr>
      <w:widowControl/>
      <w:adjustRightInd w:val="0"/>
      <w:snapToGrid w:val="0"/>
      <w:spacing w:before="280" w:after="200" w:line="312" w:lineRule="atLeast"/>
      <w:ind w:leftChars="180" w:left="378"/>
      <w:outlineLvl w:val="3"/>
    </w:pPr>
    <w:rPr>
      <w:rFonts w:ascii="Arial" w:eastAsia="黑体" w:hAnsi="Arial" w:cs="Arial"/>
      <w:kern w:val="0"/>
      <w:szCs w:val="20"/>
      <w:lang w:val="zh-CN"/>
    </w:rPr>
  </w:style>
  <w:style w:type="paragraph" w:customStyle="1" w:styleId="39">
    <w:name w:val="样式39"/>
    <w:basedOn w:val="a"/>
    <w:rsid w:val="005C5D81"/>
    <w:pPr>
      <w:keepNext/>
      <w:keepLines/>
      <w:spacing w:beforeLines="140" w:before="436" w:afterLines="100" w:after="312" w:line="312" w:lineRule="atLeast"/>
      <w:jc w:val="left"/>
      <w:outlineLvl w:val="1"/>
    </w:pPr>
    <w:rPr>
      <w:rFonts w:ascii="Arial" w:eastAsia="黑体" w:hAnsi="Arial"/>
      <w:kern w:val="44"/>
      <w:sz w:val="28"/>
      <w:szCs w:val="44"/>
    </w:rPr>
  </w:style>
  <w:style w:type="paragraph" w:customStyle="1" w:styleId="500">
    <w:name w:val="样式50"/>
    <w:basedOn w:val="a"/>
    <w:autoRedefine/>
    <w:rsid w:val="005C5D81"/>
    <w:pPr>
      <w:adjustRightInd w:val="0"/>
      <w:snapToGrid w:val="0"/>
      <w:spacing w:line="280" w:lineRule="atLeast"/>
      <w:jc w:val="center"/>
    </w:pPr>
    <w:rPr>
      <w:sz w:val="18"/>
      <w:szCs w:val="18"/>
    </w:rPr>
  </w:style>
  <w:style w:type="character" w:customStyle="1" w:styleId="29Char">
    <w:name w:val="样式29 Char"/>
    <w:basedOn w:val="a0"/>
    <w:link w:val="29"/>
    <w:rsid w:val="00CE5999"/>
    <w:rPr>
      <w:rFonts w:ascii="宋体" w:eastAsia="宋体" w:hAnsi="宋体" w:cs="Arial"/>
      <w:b/>
      <w:kern w:val="44"/>
      <w:sz w:val="24"/>
      <w:szCs w:val="24"/>
    </w:rPr>
  </w:style>
  <w:style w:type="character" w:customStyle="1" w:styleId="30Char">
    <w:name w:val="样式30 Char"/>
    <w:basedOn w:val="a0"/>
    <w:link w:val="300"/>
    <w:rsid w:val="005C5D81"/>
    <w:rPr>
      <w:rFonts w:ascii="Times New Roman" w:eastAsia="宋体" w:hAnsi="Times New Roman" w:cs="Times New Roman"/>
      <w:kern w:val="0"/>
      <w:szCs w:val="20"/>
      <w:lang w:val="zh-CN"/>
    </w:rPr>
  </w:style>
  <w:style w:type="paragraph" w:customStyle="1" w:styleId="CharCharCharCharCharCharCharCharCharCharCharCharCharCharChar1CharCharCharCharCharCharCharCharChar1Char">
    <w:name w:val="Char 字元 Char Char Char Char Char Char Char Char Char Char Char Char Char Char1 Char Char Char Char Char Char Char Char Char1 Char"/>
    <w:basedOn w:val="a"/>
    <w:rsid w:val="00543364"/>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customStyle="1" w:styleId="34">
    <w:name w:val="样式34"/>
    <w:basedOn w:val="a"/>
    <w:autoRedefine/>
    <w:rsid w:val="00543364"/>
    <w:pPr>
      <w:topLinePunct/>
      <w:adjustRightInd w:val="0"/>
      <w:snapToGrid w:val="0"/>
      <w:spacing w:line="280" w:lineRule="atLeast"/>
    </w:pPr>
    <w:rPr>
      <w:kern w:val="18"/>
      <w:sz w:val="18"/>
      <w:szCs w:val="18"/>
    </w:rPr>
  </w:style>
  <w:style w:type="paragraph" w:customStyle="1" w:styleId="61">
    <w:name w:val="样式61"/>
    <w:basedOn w:val="a"/>
    <w:link w:val="61Char"/>
    <w:rsid w:val="00543364"/>
    <w:pPr>
      <w:topLinePunct/>
      <w:adjustRightInd w:val="0"/>
      <w:snapToGrid w:val="0"/>
      <w:spacing w:beforeLines="30" w:before="30" w:afterLines="30" w:after="30" w:line="340" w:lineRule="atLeast"/>
      <w:ind w:firstLineChars="200" w:firstLine="200"/>
    </w:pPr>
    <w:rPr>
      <w:kern w:val="21"/>
      <w:szCs w:val="21"/>
    </w:rPr>
  </w:style>
  <w:style w:type="paragraph" w:customStyle="1" w:styleId="69">
    <w:name w:val="样式69"/>
    <w:basedOn w:val="a"/>
    <w:rsid w:val="00543364"/>
    <w:pPr>
      <w:topLinePunct/>
      <w:adjustRightInd w:val="0"/>
      <w:snapToGrid w:val="0"/>
      <w:spacing w:beforeLines="180" w:before="180" w:afterLines="150" w:after="150" w:line="340" w:lineRule="atLeast"/>
      <w:outlineLvl w:val="1"/>
    </w:pPr>
    <w:rPr>
      <w:rFonts w:ascii="汉仪大宋简" w:eastAsia="汉仪大宋简" w:hAnsi="Arial" w:cs="Arial"/>
      <w:kern w:val="32"/>
      <w:sz w:val="32"/>
      <w:szCs w:val="32"/>
    </w:rPr>
  </w:style>
  <w:style w:type="paragraph" w:customStyle="1" w:styleId="93">
    <w:name w:val="样式93"/>
    <w:link w:val="93Char"/>
    <w:rsid w:val="00543364"/>
    <w:pPr>
      <w:widowControl w:val="0"/>
      <w:topLinePunct/>
      <w:adjustRightInd w:val="0"/>
      <w:snapToGrid w:val="0"/>
      <w:spacing w:beforeLines="50" w:before="50" w:afterLines="50" w:after="50" w:line="340" w:lineRule="atLeast"/>
      <w:ind w:firstLine="420"/>
      <w:jc w:val="both"/>
      <w:outlineLvl w:val="3"/>
    </w:pPr>
    <w:rPr>
      <w:rFonts w:ascii="Arial" w:eastAsia="黑体" w:hAnsi="Arial" w:cs="Arial"/>
      <w:kern w:val="24"/>
      <w:sz w:val="24"/>
      <w:szCs w:val="24"/>
    </w:rPr>
  </w:style>
  <w:style w:type="character" w:customStyle="1" w:styleId="93Char">
    <w:name w:val="样式93 Char"/>
    <w:basedOn w:val="a0"/>
    <w:link w:val="93"/>
    <w:rsid w:val="00543364"/>
    <w:rPr>
      <w:rFonts w:ascii="Arial" w:eastAsia="黑体" w:hAnsi="Arial" w:cs="Arial"/>
      <w:kern w:val="24"/>
      <w:sz w:val="24"/>
      <w:szCs w:val="24"/>
    </w:rPr>
  </w:style>
  <w:style w:type="character" w:customStyle="1" w:styleId="61Char">
    <w:name w:val="样式61 Char"/>
    <w:basedOn w:val="a0"/>
    <w:link w:val="61"/>
    <w:rsid w:val="00543364"/>
    <w:rPr>
      <w:rFonts w:ascii="Times New Roman" w:eastAsia="宋体" w:hAnsi="Times New Roman" w:cs="Times New Roman"/>
      <w:kern w:val="21"/>
      <w:szCs w:val="21"/>
    </w:rPr>
  </w:style>
  <w:style w:type="paragraph" w:customStyle="1" w:styleId="12">
    <w:name w:val="样式1"/>
    <w:rsid w:val="00577911"/>
    <w:pPr>
      <w:widowControl w:val="0"/>
      <w:topLinePunct/>
      <w:adjustRightInd w:val="0"/>
      <w:snapToGrid w:val="0"/>
      <w:spacing w:beforeLines="180" w:before="180" w:afterLines="150" w:after="150" w:line="340" w:lineRule="atLeast"/>
      <w:jc w:val="both"/>
      <w:outlineLvl w:val="1"/>
    </w:pPr>
    <w:rPr>
      <w:rFonts w:ascii="汉仪大宋简" w:eastAsia="汉仪大宋简" w:hAnsi="Arial" w:cs="Arial"/>
      <w:kern w:val="32"/>
      <w:sz w:val="32"/>
      <w:szCs w:val="32"/>
    </w:rPr>
  </w:style>
  <w:style w:type="paragraph" w:customStyle="1" w:styleId="31">
    <w:name w:val="样式3"/>
    <w:rsid w:val="00577911"/>
    <w:pPr>
      <w:widowControl w:val="0"/>
      <w:topLinePunct/>
      <w:adjustRightInd w:val="0"/>
      <w:snapToGrid w:val="0"/>
      <w:spacing w:beforeLines="50" w:before="50" w:afterLines="50" w:after="50" w:line="340" w:lineRule="atLeast"/>
      <w:ind w:firstLine="420"/>
      <w:jc w:val="both"/>
      <w:outlineLvl w:val="3"/>
    </w:pPr>
    <w:rPr>
      <w:rFonts w:ascii="Arial" w:eastAsia="黑体" w:hAnsi="Arial" w:cs="Arial"/>
      <w:kern w:val="24"/>
      <w:sz w:val="24"/>
      <w:szCs w:val="24"/>
    </w:rPr>
  </w:style>
  <w:style w:type="paragraph" w:customStyle="1" w:styleId="41">
    <w:name w:val="样式4"/>
    <w:rsid w:val="00577911"/>
    <w:pPr>
      <w:widowControl w:val="0"/>
      <w:topLinePunct/>
      <w:adjustRightInd w:val="0"/>
      <w:snapToGrid w:val="0"/>
      <w:spacing w:beforeLines="30" w:before="30" w:afterLines="30" w:after="30" w:line="340" w:lineRule="atLeast"/>
      <w:ind w:firstLine="420"/>
      <w:jc w:val="both"/>
    </w:pPr>
    <w:rPr>
      <w:rFonts w:ascii="Times New Roman" w:eastAsia="宋体" w:hAnsi="Times New Roman" w:cs="Times New Roman"/>
      <w:kern w:val="21"/>
      <w:szCs w:val="21"/>
    </w:rPr>
  </w:style>
  <w:style w:type="paragraph" w:customStyle="1" w:styleId="81">
    <w:name w:val="样式8"/>
    <w:rsid w:val="00577911"/>
    <w:pPr>
      <w:widowControl w:val="0"/>
      <w:topLinePunct/>
      <w:adjustRightInd w:val="0"/>
      <w:snapToGrid w:val="0"/>
      <w:spacing w:line="280" w:lineRule="atLeast"/>
      <w:jc w:val="both"/>
    </w:pPr>
    <w:rPr>
      <w:rFonts w:ascii="Times New Roman" w:eastAsia="宋体" w:hAnsi="Times New Roman" w:cs="Times New Roman"/>
      <w:kern w:val="18"/>
      <w:sz w:val="18"/>
      <w:szCs w:val="18"/>
    </w:rPr>
  </w:style>
  <w:style w:type="paragraph" w:customStyle="1" w:styleId="91">
    <w:name w:val="样式9"/>
    <w:rsid w:val="00577911"/>
    <w:pPr>
      <w:widowControl w:val="0"/>
      <w:topLinePunct/>
      <w:adjustRightInd w:val="0"/>
      <w:snapToGrid w:val="0"/>
      <w:spacing w:line="120" w:lineRule="exact"/>
      <w:jc w:val="both"/>
    </w:pPr>
    <w:rPr>
      <w:rFonts w:ascii="Times New Roman" w:eastAsia="宋体" w:hAnsi="Times New Roman" w:cs="Arial"/>
      <w:kern w:val="21"/>
      <w:szCs w:val="21"/>
    </w:rPr>
  </w:style>
  <w:style w:type="paragraph" w:customStyle="1" w:styleId="zw">
    <w:name w:val="zw"/>
    <w:link w:val="zwChar"/>
    <w:rsid w:val="00CF2F39"/>
    <w:pPr>
      <w:widowControl w:val="0"/>
      <w:topLinePunct/>
      <w:adjustRightInd w:val="0"/>
      <w:snapToGrid w:val="0"/>
      <w:spacing w:line="340" w:lineRule="atLeast"/>
      <w:ind w:firstLineChars="200" w:firstLine="200"/>
      <w:jc w:val="both"/>
    </w:pPr>
    <w:rPr>
      <w:rFonts w:ascii="Times New Roman" w:eastAsia="汉仪书宋二简" w:hAnsi="Times New Roman" w:cs="Times New Roman"/>
      <w:kern w:val="21"/>
      <w:szCs w:val="24"/>
    </w:rPr>
  </w:style>
  <w:style w:type="character" w:customStyle="1" w:styleId="zwChar">
    <w:name w:val="zw Char"/>
    <w:link w:val="zw"/>
    <w:rsid w:val="00CF2F39"/>
    <w:rPr>
      <w:rFonts w:ascii="Times New Roman" w:eastAsia="汉仪书宋二简" w:hAnsi="Times New Roman" w:cs="Times New Roman"/>
      <w:kern w:val="21"/>
      <w:szCs w:val="24"/>
    </w:rPr>
  </w:style>
  <w:style w:type="paragraph" w:customStyle="1" w:styleId="afa">
    <w:name w:val="表头"/>
    <w:rsid w:val="0001064A"/>
    <w:pPr>
      <w:widowControl w:val="0"/>
      <w:topLinePunct/>
      <w:spacing w:line="290" w:lineRule="atLeast"/>
      <w:jc w:val="center"/>
    </w:pPr>
    <w:rPr>
      <w:rFonts w:ascii="Arial" w:eastAsia="黑体" w:hAnsi="Arial" w:cs="Times New Roman"/>
      <w:kern w:val="18"/>
      <w:sz w:val="18"/>
      <w:szCs w:val="18"/>
      <w:lang w:val="en-GB"/>
    </w:rPr>
  </w:style>
  <w:style w:type="paragraph" w:customStyle="1" w:styleId="afb">
    <w:name w:val="表文"/>
    <w:link w:val="Charb"/>
    <w:rsid w:val="0001064A"/>
    <w:pPr>
      <w:widowControl w:val="0"/>
      <w:topLinePunct/>
      <w:spacing w:line="290" w:lineRule="atLeast"/>
    </w:pPr>
    <w:rPr>
      <w:rFonts w:ascii="Times New Roman" w:eastAsia="宋体" w:hAnsi="Times New Roman" w:cs="Times New Roman"/>
      <w:kern w:val="18"/>
      <w:sz w:val="18"/>
      <w:szCs w:val="18"/>
    </w:rPr>
  </w:style>
  <w:style w:type="character" w:customStyle="1" w:styleId="Charb">
    <w:name w:val="表文 Char"/>
    <w:basedOn w:val="a0"/>
    <w:link w:val="afb"/>
    <w:rsid w:val="0001064A"/>
    <w:rPr>
      <w:rFonts w:ascii="Times New Roman" w:eastAsia="宋体" w:hAnsi="Times New Roman" w:cs="Times New Roman"/>
      <w:kern w:val="18"/>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439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87ABA"/>
    <w:pPr>
      <w:widowControl/>
      <w:spacing w:before="480" w:line="276" w:lineRule="auto"/>
      <w:contextualSpacing/>
      <w:jc w:val="center"/>
      <w:outlineLvl w:val="0"/>
    </w:pPr>
    <w:rPr>
      <w:rFonts w:ascii="Cambria" w:hAnsi="Cambria"/>
      <w:spacing w:val="5"/>
      <w:kern w:val="0"/>
      <w:sz w:val="36"/>
      <w:szCs w:val="36"/>
      <w:lang w:bidi="en-US"/>
    </w:rPr>
  </w:style>
  <w:style w:type="paragraph" w:styleId="2">
    <w:name w:val="heading 2"/>
    <w:basedOn w:val="a"/>
    <w:next w:val="a"/>
    <w:link w:val="2Char"/>
    <w:uiPriority w:val="9"/>
    <w:qFormat/>
    <w:rsid w:val="00560618"/>
    <w:pPr>
      <w:widowControl/>
      <w:spacing w:before="200" w:line="271" w:lineRule="auto"/>
      <w:jc w:val="center"/>
      <w:outlineLvl w:val="1"/>
    </w:pPr>
    <w:rPr>
      <w:rFonts w:ascii="Cambria" w:hAnsi="Cambria"/>
      <w:kern w:val="0"/>
      <w:sz w:val="32"/>
      <w:szCs w:val="28"/>
      <w:lang w:eastAsia="en-US" w:bidi="en-US"/>
    </w:rPr>
  </w:style>
  <w:style w:type="paragraph" w:styleId="3">
    <w:name w:val="heading 3"/>
    <w:basedOn w:val="a"/>
    <w:next w:val="a"/>
    <w:link w:val="3Char"/>
    <w:uiPriority w:val="9"/>
    <w:qFormat/>
    <w:rsid w:val="00CD4399"/>
    <w:pPr>
      <w:widowControl/>
      <w:spacing w:before="200" w:line="271" w:lineRule="auto"/>
      <w:jc w:val="left"/>
      <w:outlineLvl w:val="2"/>
    </w:pPr>
    <w:rPr>
      <w:rFonts w:ascii="Cambria" w:hAnsi="Cambria"/>
      <w:i/>
      <w:iCs/>
      <w:smallCaps/>
      <w:spacing w:val="5"/>
      <w:kern w:val="0"/>
      <w:sz w:val="26"/>
      <w:szCs w:val="26"/>
      <w:lang w:eastAsia="en-US" w:bidi="en-US"/>
    </w:rPr>
  </w:style>
  <w:style w:type="paragraph" w:styleId="4">
    <w:name w:val="heading 4"/>
    <w:basedOn w:val="a"/>
    <w:next w:val="a"/>
    <w:link w:val="4Char"/>
    <w:uiPriority w:val="9"/>
    <w:qFormat/>
    <w:rsid w:val="00CD4399"/>
    <w:pPr>
      <w:widowControl/>
      <w:spacing w:line="271" w:lineRule="auto"/>
      <w:jc w:val="left"/>
      <w:outlineLvl w:val="3"/>
    </w:pPr>
    <w:rPr>
      <w:rFonts w:ascii="Cambria" w:hAnsi="Cambria"/>
      <w:b/>
      <w:bCs/>
      <w:spacing w:val="5"/>
      <w:kern w:val="0"/>
      <w:sz w:val="24"/>
      <w:lang w:eastAsia="en-US" w:bidi="en-US"/>
    </w:rPr>
  </w:style>
  <w:style w:type="paragraph" w:styleId="5">
    <w:name w:val="heading 5"/>
    <w:basedOn w:val="a"/>
    <w:next w:val="a"/>
    <w:link w:val="5Char"/>
    <w:uiPriority w:val="9"/>
    <w:qFormat/>
    <w:rsid w:val="00CD4399"/>
    <w:pPr>
      <w:widowControl/>
      <w:spacing w:line="271" w:lineRule="auto"/>
      <w:jc w:val="left"/>
      <w:outlineLvl w:val="4"/>
    </w:pPr>
    <w:rPr>
      <w:rFonts w:ascii="Cambria" w:hAnsi="Cambria"/>
      <w:i/>
      <w:iCs/>
      <w:kern w:val="0"/>
      <w:sz w:val="24"/>
      <w:lang w:eastAsia="en-US" w:bidi="en-US"/>
    </w:rPr>
  </w:style>
  <w:style w:type="paragraph" w:styleId="6">
    <w:name w:val="heading 6"/>
    <w:basedOn w:val="a"/>
    <w:next w:val="a"/>
    <w:link w:val="6Char"/>
    <w:uiPriority w:val="9"/>
    <w:qFormat/>
    <w:rsid w:val="00CD4399"/>
    <w:pPr>
      <w:widowControl/>
      <w:shd w:val="clear" w:color="auto" w:fill="FFFFFF"/>
      <w:spacing w:line="271" w:lineRule="auto"/>
      <w:jc w:val="left"/>
      <w:outlineLvl w:val="5"/>
    </w:pPr>
    <w:rPr>
      <w:rFonts w:ascii="Cambria" w:hAnsi="Cambria"/>
      <w:b/>
      <w:bCs/>
      <w:color w:val="595959"/>
      <w:spacing w:val="5"/>
      <w:kern w:val="0"/>
      <w:sz w:val="22"/>
      <w:szCs w:val="22"/>
      <w:lang w:eastAsia="en-US" w:bidi="en-US"/>
    </w:rPr>
  </w:style>
  <w:style w:type="paragraph" w:styleId="7">
    <w:name w:val="heading 7"/>
    <w:basedOn w:val="a"/>
    <w:next w:val="a"/>
    <w:link w:val="7Char"/>
    <w:uiPriority w:val="9"/>
    <w:qFormat/>
    <w:rsid w:val="00CD4399"/>
    <w:pPr>
      <w:widowControl/>
      <w:spacing w:line="276" w:lineRule="auto"/>
      <w:jc w:val="left"/>
      <w:outlineLvl w:val="6"/>
    </w:pPr>
    <w:rPr>
      <w:rFonts w:ascii="Cambria" w:hAnsi="Cambria"/>
      <w:b/>
      <w:bCs/>
      <w:i/>
      <w:iCs/>
      <w:color w:val="5A5A5A"/>
      <w:kern w:val="0"/>
      <w:sz w:val="20"/>
      <w:szCs w:val="20"/>
      <w:lang w:eastAsia="en-US" w:bidi="en-US"/>
    </w:rPr>
  </w:style>
  <w:style w:type="paragraph" w:styleId="8">
    <w:name w:val="heading 8"/>
    <w:basedOn w:val="a"/>
    <w:next w:val="a"/>
    <w:link w:val="8Char"/>
    <w:uiPriority w:val="9"/>
    <w:qFormat/>
    <w:rsid w:val="00CD4399"/>
    <w:pPr>
      <w:widowControl/>
      <w:spacing w:line="276" w:lineRule="auto"/>
      <w:jc w:val="left"/>
      <w:outlineLvl w:val="7"/>
    </w:pPr>
    <w:rPr>
      <w:rFonts w:ascii="Cambria" w:hAnsi="Cambria"/>
      <w:b/>
      <w:bCs/>
      <w:color w:val="7F7F7F"/>
      <w:kern w:val="0"/>
      <w:sz w:val="20"/>
      <w:szCs w:val="20"/>
      <w:lang w:eastAsia="en-US" w:bidi="en-US"/>
    </w:rPr>
  </w:style>
  <w:style w:type="paragraph" w:styleId="9">
    <w:name w:val="heading 9"/>
    <w:basedOn w:val="a"/>
    <w:next w:val="a"/>
    <w:link w:val="9Char"/>
    <w:uiPriority w:val="9"/>
    <w:qFormat/>
    <w:rsid w:val="00CD4399"/>
    <w:pPr>
      <w:widowControl/>
      <w:spacing w:line="271" w:lineRule="auto"/>
      <w:jc w:val="left"/>
      <w:outlineLvl w:val="8"/>
    </w:pPr>
    <w:rPr>
      <w:rFonts w:ascii="Cambria" w:hAnsi="Cambria"/>
      <w:b/>
      <w:bCs/>
      <w:i/>
      <w:iCs/>
      <w:color w:val="7F7F7F"/>
      <w:kern w:val="0"/>
      <w:sz w:val="18"/>
      <w:szCs w:val="18"/>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525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251C"/>
    <w:rPr>
      <w:sz w:val="18"/>
      <w:szCs w:val="18"/>
    </w:rPr>
  </w:style>
  <w:style w:type="paragraph" w:styleId="a4">
    <w:name w:val="footer"/>
    <w:basedOn w:val="a"/>
    <w:link w:val="Char0"/>
    <w:unhideWhenUsed/>
    <w:rsid w:val="0075251C"/>
    <w:pPr>
      <w:tabs>
        <w:tab w:val="center" w:pos="4153"/>
        <w:tab w:val="right" w:pos="8306"/>
      </w:tabs>
      <w:snapToGrid w:val="0"/>
      <w:jc w:val="left"/>
    </w:pPr>
    <w:rPr>
      <w:sz w:val="18"/>
      <w:szCs w:val="18"/>
    </w:rPr>
  </w:style>
  <w:style w:type="character" w:customStyle="1" w:styleId="Char0">
    <w:name w:val="页脚 Char"/>
    <w:basedOn w:val="a0"/>
    <w:link w:val="a4"/>
    <w:rsid w:val="0075251C"/>
    <w:rPr>
      <w:sz w:val="18"/>
      <w:szCs w:val="18"/>
    </w:rPr>
  </w:style>
  <w:style w:type="character" w:customStyle="1" w:styleId="1Char">
    <w:name w:val="标题 1 Char"/>
    <w:basedOn w:val="a0"/>
    <w:link w:val="1"/>
    <w:uiPriority w:val="9"/>
    <w:rsid w:val="00D87ABA"/>
    <w:rPr>
      <w:rFonts w:ascii="Cambria" w:eastAsia="宋体" w:hAnsi="Cambria" w:cs="Times New Roman"/>
      <w:spacing w:val="5"/>
      <w:kern w:val="0"/>
      <w:sz w:val="36"/>
      <w:szCs w:val="36"/>
      <w:lang w:bidi="en-US"/>
    </w:rPr>
  </w:style>
  <w:style w:type="character" w:customStyle="1" w:styleId="2Char">
    <w:name w:val="标题 2 Char"/>
    <w:basedOn w:val="a0"/>
    <w:link w:val="2"/>
    <w:uiPriority w:val="9"/>
    <w:rsid w:val="00560618"/>
    <w:rPr>
      <w:rFonts w:ascii="Cambria" w:eastAsia="宋体" w:hAnsi="Cambria" w:cs="Times New Roman"/>
      <w:kern w:val="0"/>
      <w:sz w:val="32"/>
      <w:szCs w:val="28"/>
      <w:lang w:eastAsia="en-US" w:bidi="en-US"/>
    </w:rPr>
  </w:style>
  <w:style w:type="character" w:customStyle="1" w:styleId="3Char">
    <w:name w:val="标题 3 Char"/>
    <w:basedOn w:val="a0"/>
    <w:link w:val="3"/>
    <w:uiPriority w:val="9"/>
    <w:rsid w:val="00CD4399"/>
    <w:rPr>
      <w:rFonts w:ascii="Cambria" w:eastAsia="宋体" w:hAnsi="Cambria" w:cs="Times New Roman"/>
      <w:i/>
      <w:iCs/>
      <w:smallCaps/>
      <w:spacing w:val="5"/>
      <w:kern w:val="0"/>
      <w:sz w:val="26"/>
      <w:szCs w:val="26"/>
      <w:lang w:eastAsia="en-US" w:bidi="en-US"/>
    </w:rPr>
  </w:style>
  <w:style w:type="character" w:customStyle="1" w:styleId="4Char">
    <w:name w:val="标题 4 Char"/>
    <w:basedOn w:val="a0"/>
    <w:link w:val="4"/>
    <w:uiPriority w:val="9"/>
    <w:rsid w:val="00CD4399"/>
    <w:rPr>
      <w:rFonts w:ascii="Cambria" w:eastAsia="宋体" w:hAnsi="Cambria" w:cs="Times New Roman"/>
      <w:b/>
      <w:bCs/>
      <w:spacing w:val="5"/>
      <w:kern w:val="0"/>
      <w:sz w:val="24"/>
      <w:szCs w:val="24"/>
      <w:lang w:eastAsia="en-US" w:bidi="en-US"/>
    </w:rPr>
  </w:style>
  <w:style w:type="character" w:customStyle="1" w:styleId="5Char">
    <w:name w:val="标题 5 Char"/>
    <w:basedOn w:val="a0"/>
    <w:link w:val="5"/>
    <w:uiPriority w:val="9"/>
    <w:rsid w:val="00CD4399"/>
    <w:rPr>
      <w:rFonts w:ascii="Cambria" w:eastAsia="宋体" w:hAnsi="Cambria" w:cs="Times New Roman"/>
      <w:i/>
      <w:iCs/>
      <w:kern w:val="0"/>
      <w:sz w:val="24"/>
      <w:szCs w:val="24"/>
      <w:lang w:eastAsia="en-US" w:bidi="en-US"/>
    </w:rPr>
  </w:style>
  <w:style w:type="character" w:customStyle="1" w:styleId="6Char">
    <w:name w:val="标题 6 Char"/>
    <w:basedOn w:val="a0"/>
    <w:link w:val="6"/>
    <w:uiPriority w:val="9"/>
    <w:rsid w:val="00CD4399"/>
    <w:rPr>
      <w:rFonts w:ascii="Cambria" w:eastAsia="宋体" w:hAnsi="Cambria" w:cs="Times New Roman"/>
      <w:b/>
      <w:bCs/>
      <w:color w:val="595959"/>
      <w:spacing w:val="5"/>
      <w:kern w:val="0"/>
      <w:sz w:val="22"/>
      <w:shd w:val="clear" w:color="auto" w:fill="FFFFFF"/>
      <w:lang w:eastAsia="en-US" w:bidi="en-US"/>
    </w:rPr>
  </w:style>
  <w:style w:type="character" w:customStyle="1" w:styleId="7Char">
    <w:name w:val="标题 7 Char"/>
    <w:basedOn w:val="a0"/>
    <w:link w:val="7"/>
    <w:uiPriority w:val="9"/>
    <w:rsid w:val="00CD4399"/>
    <w:rPr>
      <w:rFonts w:ascii="Cambria" w:eastAsia="宋体" w:hAnsi="Cambria" w:cs="Times New Roman"/>
      <w:b/>
      <w:bCs/>
      <w:i/>
      <w:iCs/>
      <w:color w:val="5A5A5A"/>
      <w:kern w:val="0"/>
      <w:sz w:val="20"/>
      <w:szCs w:val="20"/>
      <w:lang w:eastAsia="en-US" w:bidi="en-US"/>
    </w:rPr>
  </w:style>
  <w:style w:type="character" w:customStyle="1" w:styleId="8Char">
    <w:name w:val="标题 8 Char"/>
    <w:basedOn w:val="a0"/>
    <w:link w:val="8"/>
    <w:uiPriority w:val="9"/>
    <w:rsid w:val="00CD4399"/>
    <w:rPr>
      <w:rFonts w:ascii="Cambria" w:eastAsia="宋体" w:hAnsi="Cambria" w:cs="Times New Roman"/>
      <w:b/>
      <w:bCs/>
      <w:color w:val="7F7F7F"/>
      <w:kern w:val="0"/>
      <w:sz w:val="20"/>
      <w:szCs w:val="20"/>
      <w:lang w:eastAsia="en-US" w:bidi="en-US"/>
    </w:rPr>
  </w:style>
  <w:style w:type="character" w:customStyle="1" w:styleId="9Char">
    <w:name w:val="标题 9 Char"/>
    <w:basedOn w:val="a0"/>
    <w:link w:val="9"/>
    <w:uiPriority w:val="9"/>
    <w:rsid w:val="00CD4399"/>
    <w:rPr>
      <w:rFonts w:ascii="Cambria" w:eastAsia="宋体" w:hAnsi="Cambria" w:cs="Times New Roman"/>
      <w:b/>
      <w:bCs/>
      <w:i/>
      <w:iCs/>
      <w:color w:val="7F7F7F"/>
      <w:kern w:val="0"/>
      <w:sz w:val="18"/>
      <w:szCs w:val="18"/>
      <w:lang w:eastAsia="en-US" w:bidi="en-US"/>
    </w:rPr>
  </w:style>
  <w:style w:type="table" w:styleId="a5">
    <w:name w:val="Table Grid"/>
    <w:basedOn w:val="a1"/>
    <w:rsid w:val="00CD4399"/>
    <w:pPr>
      <w:spacing w:before="100" w:after="100" w:line="312" w:lineRule="atLeast"/>
      <w:ind w:leftChars="500" w:left="50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
    <w:name w:val="Char"/>
    <w:basedOn w:val="a"/>
    <w:autoRedefine/>
    <w:rsid w:val="00CD4399"/>
    <w:pPr>
      <w:tabs>
        <w:tab w:val="num" w:pos="425"/>
      </w:tabs>
      <w:ind w:left="425" w:hanging="425"/>
    </w:pPr>
    <w:rPr>
      <w:rFonts w:eastAsia="仿宋_GB2312"/>
      <w:kern w:val="24"/>
      <w:sz w:val="24"/>
    </w:rPr>
  </w:style>
  <w:style w:type="paragraph" w:customStyle="1" w:styleId="CharCharCharCharCharCharChar">
    <w:name w:val="Char 字元 Char Char Char Char Char Char"/>
    <w:basedOn w:val="a"/>
    <w:rsid w:val="00CD4399"/>
    <w:pPr>
      <w:widowControl/>
      <w:adjustRightInd w:val="0"/>
      <w:snapToGrid w:val="0"/>
      <w:spacing w:before="160" w:after="160" w:line="312" w:lineRule="atLeast"/>
      <w:ind w:leftChars="500" w:left="500"/>
      <w:jc w:val="left"/>
    </w:pPr>
    <w:rPr>
      <w:rFonts w:ascii="方正大标宋简体" w:eastAsia="方正大标宋简体" w:hAnsi="Verdana"/>
      <w:kern w:val="0"/>
      <w:sz w:val="28"/>
      <w:szCs w:val="28"/>
      <w:lang w:eastAsia="en-US"/>
    </w:rPr>
  </w:style>
  <w:style w:type="character" w:styleId="a6">
    <w:name w:val="annotation reference"/>
    <w:basedOn w:val="a0"/>
    <w:rsid w:val="00CD4399"/>
    <w:rPr>
      <w:sz w:val="21"/>
      <w:szCs w:val="21"/>
    </w:rPr>
  </w:style>
  <w:style w:type="paragraph" w:styleId="a7">
    <w:name w:val="annotation text"/>
    <w:basedOn w:val="a"/>
    <w:link w:val="Char2"/>
    <w:rsid w:val="00CD4399"/>
    <w:pPr>
      <w:widowControl/>
      <w:spacing w:after="200" w:line="276" w:lineRule="auto"/>
      <w:jc w:val="left"/>
    </w:pPr>
    <w:rPr>
      <w:rFonts w:ascii="Cambria" w:hAnsi="Cambria"/>
      <w:kern w:val="0"/>
      <w:sz w:val="22"/>
      <w:lang w:eastAsia="en-US" w:bidi="en-US"/>
    </w:rPr>
  </w:style>
  <w:style w:type="character" w:customStyle="1" w:styleId="Char2">
    <w:name w:val="批注文字 Char"/>
    <w:basedOn w:val="a0"/>
    <w:link w:val="a7"/>
    <w:rsid w:val="00CD4399"/>
    <w:rPr>
      <w:rFonts w:ascii="Cambria" w:eastAsia="宋体" w:hAnsi="Cambria" w:cs="Times New Roman"/>
      <w:kern w:val="0"/>
      <w:sz w:val="22"/>
      <w:szCs w:val="24"/>
      <w:lang w:eastAsia="en-US" w:bidi="en-US"/>
    </w:rPr>
  </w:style>
  <w:style w:type="paragraph" w:styleId="a8">
    <w:name w:val="Balloon Text"/>
    <w:basedOn w:val="a"/>
    <w:link w:val="Char3"/>
    <w:uiPriority w:val="99"/>
    <w:unhideWhenUsed/>
    <w:rsid w:val="00CD4399"/>
    <w:pPr>
      <w:widowControl/>
      <w:spacing w:after="200" w:line="276" w:lineRule="auto"/>
      <w:jc w:val="left"/>
    </w:pPr>
    <w:rPr>
      <w:rFonts w:ascii="Cambria" w:hAnsi="Cambria"/>
      <w:kern w:val="0"/>
      <w:sz w:val="18"/>
      <w:szCs w:val="18"/>
      <w:lang w:eastAsia="en-US" w:bidi="en-US"/>
    </w:rPr>
  </w:style>
  <w:style w:type="character" w:customStyle="1" w:styleId="Char3">
    <w:name w:val="批注框文本 Char"/>
    <w:basedOn w:val="a0"/>
    <w:link w:val="a8"/>
    <w:uiPriority w:val="99"/>
    <w:rsid w:val="00CD4399"/>
    <w:rPr>
      <w:rFonts w:ascii="Cambria" w:eastAsia="宋体" w:hAnsi="Cambria" w:cs="Times New Roman"/>
      <w:kern w:val="0"/>
      <w:sz w:val="18"/>
      <w:szCs w:val="18"/>
      <w:lang w:eastAsia="en-US" w:bidi="en-US"/>
    </w:rPr>
  </w:style>
  <w:style w:type="paragraph" w:styleId="a9">
    <w:name w:val="Title"/>
    <w:basedOn w:val="a"/>
    <w:next w:val="a"/>
    <w:link w:val="Char4"/>
    <w:uiPriority w:val="10"/>
    <w:qFormat/>
    <w:rsid w:val="00CD4399"/>
    <w:pPr>
      <w:widowControl/>
      <w:spacing w:after="300"/>
      <w:contextualSpacing/>
      <w:jc w:val="left"/>
    </w:pPr>
    <w:rPr>
      <w:rFonts w:ascii="Cambria" w:hAnsi="Cambria"/>
      <w:smallCaps/>
      <w:kern w:val="0"/>
      <w:sz w:val="52"/>
      <w:szCs w:val="52"/>
      <w:lang w:eastAsia="en-US" w:bidi="en-US"/>
    </w:rPr>
  </w:style>
  <w:style w:type="character" w:customStyle="1" w:styleId="Char4">
    <w:name w:val="标题 Char"/>
    <w:basedOn w:val="a0"/>
    <w:link w:val="a9"/>
    <w:uiPriority w:val="10"/>
    <w:rsid w:val="00CD4399"/>
    <w:rPr>
      <w:rFonts w:ascii="Cambria" w:eastAsia="宋体" w:hAnsi="Cambria" w:cs="Times New Roman"/>
      <w:smallCaps/>
      <w:kern w:val="0"/>
      <w:sz w:val="52"/>
      <w:szCs w:val="52"/>
      <w:lang w:eastAsia="en-US" w:bidi="en-US"/>
    </w:rPr>
  </w:style>
  <w:style w:type="paragraph" w:styleId="aa">
    <w:name w:val="Subtitle"/>
    <w:basedOn w:val="a"/>
    <w:next w:val="a"/>
    <w:link w:val="Char5"/>
    <w:uiPriority w:val="11"/>
    <w:qFormat/>
    <w:rsid w:val="00CD4399"/>
    <w:pPr>
      <w:widowControl/>
      <w:spacing w:after="200" w:line="276" w:lineRule="auto"/>
      <w:jc w:val="left"/>
    </w:pPr>
    <w:rPr>
      <w:rFonts w:ascii="Cambria" w:hAnsi="Cambria"/>
      <w:i/>
      <w:iCs/>
      <w:smallCaps/>
      <w:spacing w:val="10"/>
      <w:kern w:val="0"/>
      <w:sz w:val="28"/>
      <w:szCs w:val="28"/>
      <w:lang w:eastAsia="en-US" w:bidi="en-US"/>
    </w:rPr>
  </w:style>
  <w:style w:type="character" w:customStyle="1" w:styleId="Char5">
    <w:name w:val="副标题 Char"/>
    <w:basedOn w:val="a0"/>
    <w:link w:val="aa"/>
    <w:uiPriority w:val="11"/>
    <w:rsid w:val="00CD4399"/>
    <w:rPr>
      <w:rFonts w:ascii="Cambria" w:eastAsia="宋体" w:hAnsi="Cambria" w:cs="Times New Roman"/>
      <w:i/>
      <w:iCs/>
      <w:smallCaps/>
      <w:spacing w:val="10"/>
      <w:kern w:val="0"/>
      <w:sz w:val="28"/>
      <w:szCs w:val="28"/>
      <w:lang w:eastAsia="en-US" w:bidi="en-US"/>
    </w:rPr>
  </w:style>
  <w:style w:type="character" w:styleId="ab">
    <w:name w:val="Strong"/>
    <w:uiPriority w:val="22"/>
    <w:qFormat/>
    <w:rsid w:val="00CD4399"/>
    <w:rPr>
      <w:b/>
      <w:bCs/>
    </w:rPr>
  </w:style>
  <w:style w:type="character" w:styleId="ac">
    <w:name w:val="Emphasis"/>
    <w:uiPriority w:val="20"/>
    <w:qFormat/>
    <w:rsid w:val="00CD4399"/>
    <w:rPr>
      <w:b/>
      <w:bCs/>
      <w:i/>
      <w:iCs/>
      <w:spacing w:val="10"/>
    </w:rPr>
  </w:style>
  <w:style w:type="paragraph" w:styleId="ad">
    <w:name w:val="No Spacing"/>
    <w:basedOn w:val="a"/>
    <w:uiPriority w:val="1"/>
    <w:qFormat/>
    <w:rsid w:val="00CD4399"/>
    <w:pPr>
      <w:widowControl/>
      <w:jc w:val="left"/>
    </w:pPr>
    <w:rPr>
      <w:rFonts w:ascii="Cambria" w:hAnsi="Cambria"/>
      <w:kern w:val="0"/>
      <w:sz w:val="22"/>
      <w:szCs w:val="22"/>
      <w:lang w:eastAsia="en-US" w:bidi="en-US"/>
    </w:rPr>
  </w:style>
  <w:style w:type="paragraph" w:styleId="ae">
    <w:name w:val="List Paragraph"/>
    <w:basedOn w:val="a"/>
    <w:uiPriority w:val="34"/>
    <w:qFormat/>
    <w:rsid w:val="00CD4399"/>
    <w:pPr>
      <w:widowControl/>
      <w:spacing w:after="200" w:line="276" w:lineRule="auto"/>
      <w:ind w:left="720"/>
      <w:contextualSpacing/>
      <w:jc w:val="left"/>
    </w:pPr>
    <w:rPr>
      <w:rFonts w:ascii="Cambria" w:hAnsi="Cambria"/>
      <w:kern w:val="0"/>
      <w:sz w:val="22"/>
      <w:szCs w:val="22"/>
      <w:lang w:eastAsia="en-US" w:bidi="en-US"/>
    </w:rPr>
  </w:style>
  <w:style w:type="paragraph" w:styleId="af">
    <w:name w:val="Quote"/>
    <w:basedOn w:val="a"/>
    <w:next w:val="a"/>
    <w:link w:val="Char6"/>
    <w:uiPriority w:val="29"/>
    <w:qFormat/>
    <w:rsid w:val="00CD4399"/>
    <w:pPr>
      <w:widowControl/>
      <w:spacing w:after="200" w:line="276" w:lineRule="auto"/>
      <w:jc w:val="left"/>
    </w:pPr>
    <w:rPr>
      <w:rFonts w:ascii="Cambria" w:hAnsi="Cambria"/>
      <w:i/>
      <w:iCs/>
      <w:kern w:val="0"/>
      <w:sz w:val="22"/>
      <w:szCs w:val="22"/>
      <w:lang w:eastAsia="en-US" w:bidi="en-US"/>
    </w:rPr>
  </w:style>
  <w:style w:type="character" w:customStyle="1" w:styleId="Char6">
    <w:name w:val="引用 Char"/>
    <w:basedOn w:val="a0"/>
    <w:link w:val="af"/>
    <w:uiPriority w:val="29"/>
    <w:rsid w:val="00CD4399"/>
    <w:rPr>
      <w:rFonts w:ascii="Cambria" w:eastAsia="宋体" w:hAnsi="Cambria" w:cs="Times New Roman"/>
      <w:i/>
      <w:iCs/>
      <w:kern w:val="0"/>
      <w:sz w:val="22"/>
      <w:lang w:eastAsia="en-US" w:bidi="en-US"/>
    </w:rPr>
  </w:style>
  <w:style w:type="paragraph" w:styleId="af0">
    <w:name w:val="Intense Quote"/>
    <w:basedOn w:val="a"/>
    <w:next w:val="a"/>
    <w:link w:val="Char7"/>
    <w:uiPriority w:val="30"/>
    <w:qFormat/>
    <w:rsid w:val="00CD4399"/>
    <w:pPr>
      <w:widowControl/>
      <w:pBdr>
        <w:top w:val="single" w:sz="4" w:space="10" w:color="auto"/>
        <w:bottom w:val="single" w:sz="4" w:space="10" w:color="auto"/>
      </w:pBdr>
      <w:spacing w:before="240" w:after="240" w:line="300" w:lineRule="auto"/>
      <w:ind w:left="1152" w:right="1152"/>
    </w:pPr>
    <w:rPr>
      <w:rFonts w:ascii="Cambria" w:hAnsi="Cambria"/>
      <w:i/>
      <w:iCs/>
      <w:kern w:val="0"/>
      <w:sz w:val="22"/>
      <w:szCs w:val="22"/>
      <w:lang w:eastAsia="en-US" w:bidi="en-US"/>
    </w:rPr>
  </w:style>
  <w:style w:type="character" w:customStyle="1" w:styleId="Char7">
    <w:name w:val="明显引用 Char"/>
    <w:basedOn w:val="a0"/>
    <w:link w:val="af0"/>
    <w:uiPriority w:val="30"/>
    <w:rsid w:val="00CD4399"/>
    <w:rPr>
      <w:rFonts w:ascii="Cambria" w:eastAsia="宋体" w:hAnsi="Cambria" w:cs="Times New Roman"/>
      <w:i/>
      <w:iCs/>
      <w:kern w:val="0"/>
      <w:sz w:val="22"/>
      <w:lang w:eastAsia="en-US" w:bidi="en-US"/>
    </w:rPr>
  </w:style>
  <w:style w:type="character" w:styleId="af1">
    <w:name w:val="Subtle Emphasis"/>
    <w:uiPriority w:val="19"/>
    <w:qFormat/>
    <w:rsid w:val="00CD4399"/>
    <w:rPr>
      <w:i/>
      <w:iCs/>
    </w:rPr>
  </w:style>
  <w:style w:type="character" w:styleId="af2">
    <w:name w:val="Intense Emphasis"/>
    <w:uiPriority w:val="21"/>
    <w:qFormat/>
    <w:rsid w:val="00CD4399"/>
    <w:rPr>
      <w:b/>
      <w:bCs/>
      <w:i/>
      <w:iCs/>
    </w:rPr>
  </w:style>
  <w:style w:type="character" w:styleId="af3">
    <w:name w:val="Subtle Reference"/>
    <w:basedOn w:val="a0"/>
    <w:uiPriority w:val="31"/>
    <w:qFormat/>
    <w:rsid w:val="00CD4399"/>
    <w:rPr>
      <w:smallCaps/>
    </w:rPr>
  </w:style>
  <w:style w:type="character" w:styleId="af4">
    <w:name w:val="Intense Reference"/>
    <w:uiPriority w:val="32"/>
    <w:qFormat/>
    <w:rsid w:val="00CD4399"/>
    <w:rPr>
      <w:b/>
      <w:bCs/>
      <w:smallCaps/>
    </w:rPr>
  </w:style>
  <w:style w:type="character" w:styleId="af5">
    <w:name w:val="Book Title"/>
    <w:basedOn w:val="a0"/>
    <w:uiPriority w:val="33"/>
    <w:qFormat/>
    <w:rsid w:val="00CD4399"/>
    <w:rPr>
      <w:i/>
      <w:iCs/>
      <w:smallCaps/>
      <w:spacing w:val="5"/>
    </w:rPr>
  </w:style>
  <w:style w:type="paragraph" w:styleId="TOC">
    <w:name w:val="TOC Heading"/>
    <w:basedOn w:val="1"/>
    <w:next w:val="a"/>
    <w:uiPriority w:val="39"/>
    <w:qFormat/>
    <w:rsid w:val="00CD4399"/>
    <w:pPr>
      <w:outlineLvl w:val="9"/>
    </w:pPr>
  </w:style>
  <w:style w:type="paragraph" w:styleId="10">
    <w:name w:val="toc 1"/>
    <w:basedOn w:val="a"/>
    <w:next w:val="a"/>
    <w:autoRedefine/>
    <w:uiPriority w:val="39"/>
    <w:unhideWhenUsed/>
    <w:rsid w:val="00CD4399"/>
    <w:pPr>
      <w:widowControl/>
      <w:tabs>
        <w:tab w:val="right" w:leader="dot" w:pos="8296"/>
      </w:tabs>
      <w:spacing w:after="200" w:line="276" w:lineRule="auto"/>
      <w:ind w:rightChars="100" w:right="210"/>
      <w:jc w:val="center"/>
    </w:pPr>
    <w:rPr>
      <w:rFonts w:ascii="Cambria" w:hAnsi="Cambria"/>
      <w:bCs/>
      <w:noProof/>
      <w:kern w:val="0"/>
      <w:szCs w:val="21"/>
      <w:lang w:bidi="en-US"/>
    </w:rPr>
  </w:style>
  <w:style w:type="character" w:styleId="af6">
    <w:name w:val="Hyperlink"/>
    <w:basedOn w:val="a0"/>
    <w:uiPriority w:val="99"/>
    <w:unhideWhenUsed/>
    <w:rsid w:val="00CD4399"/>
    <w:rPr>
      <w:color w:val="0000FF"/>
      <w:u w:val="single"/>
    </w:rPr>
  </w:style>
  <w:style w:type="paragraph" w:styleId="af7">
    <w:name w:val="Date"/>
    <w:basedOn w:val="a"/>
    <w:next w:val="a"/>
    <w:link w:val="Char8"/>
    <w:uiPriority w:val="99"/>
    <w:unhideWhenUsed/>
    <w:rsid w:val="00CD4399"/>
    <w:pPr>
      <w:widowControl/>
      <w:spacing w:after="200" w:line="276" w:lineRule="auto"/>
      <w:ind w:leftChars="2500" w:left="100"/>
      <w:jc w:val="left"/>
    </w:pPr>
    <w:rPr>
      <w:rFonts w:ascii="Cambria" w:hAnsi="Cambria"/>
      <w:kern w:val="0"/>
      <w:sz w:val="22"/>
      <w:szCs w:val="22"/>
      <w:lang w:eastAsia="en-US" w:bidi="en-US"/>
    </w:rPr>
  </w:style>
  <w:style w:type="character" w:customStyle="1" w:styleId="Char8">
    <w:name w:val="日期 Char"/>
    <w:basedOn w:val="a0"/>
    <w:link w:val="af7"/>
    <w:uiPriority w:val="99"/>
    <w:rsid w:val="00CD4399"/>
    <w:rPr>
      <w:rFonts w:ascii="Cambria" w:eastAsia="宋体" w:hAnsi="Cambria" w:cs="Times New Roman"/>
      <w:kern w:val="0"/>
      <w:sz w:val="22"/>
      <w:lang w:eastAsia="en-US" w:bidi="en-US"/>
    </w:rPr>
  </w:style>
  <w:style w:type="paragraph" w:styleId="20">
    <w:name w:val="toc 2"/>
    <w:basedOn w:val="a"/>
    <w:next w:val="a"/>
    <w:autoRedefine/>
    <w:uiPriority w:val="39"/>
    <w:unhideWhenUsed/>
    <w:rsid w:val="00CD4399"/>
    <w:pPr>
      <w:widowControl/>
      <w:spacing w:after="200" w:line="276" w:lineRule="auto"/>
      <w:ind w:leftChars="200" w:left="420"/>
      <w:jc w:val="left"/>
    </w:pPr>
    <w:rPr>
      <w:rFonts w:ascii="Cambria" w:hAnsi="Cambria"/>
      <w:kern w:val="0"/>
      <w:sz w:val="22"/>
      <w:szCs w:val="22"/>
      <w:lang w:eastAsia="en-US" w:bidi="en-US"/>
    </w:rPr>
  </w:style>
  <w:style w:type="paragraph" w:styleId="af8">
    <w:name w:val="Document Map"/>
    <w:basedOn w:val="a"/>
    <w:link w:val="Char9"/>
    <w:uiPriority w:val="99"/>
    <w:unhideWhenUsed/>
    <w:rsid w:val="00CD4399"/>
    <w:pPr>
      <w:widowControl/>
      <w:spacing w:after="200" w:line="276" w:lineRule="auto"/>
      <w:jc w:val="left"/>
    </w:pPr>
    <w:rPr>
      <w:rFonts w:ascii="宋体" w:hAnsi="Cambria"/>
      <w:kern w:val="0"/>
      <w:sz w:val="18"/>
      <w:szCs w:val="18"/>
      <w:lang w:eastAsia="en-US" w:bidi="en-US"/>
    </w:rPr>
  </w:style>
  <w:style w:type="character" w:customStyle="1" w:styleId="Char9">
    <w:name w:val="文档结构图 Char"/>
    <w:basedOn w:val="a0"/>
    <w:link w:val="af8"/>
    <w:uiPriority w:val="99"/>
    <w:rsid w:val="00CD4399"/>
    <w:rPr>
      <w:rFonts w:ascii="宋体" w:eastAsia="宋体" w:hAnsi="Cambria" w:cs="Times New Roman"/>
      <w:kern w:val="0"/>
      <w:sz w:val="18"/>
      <w:szCs w:val="18"/>
      <w:lang w:eastAsia="en-US" w:bidi="en-US"/>
    </w:rPr>
  </w:style>
  <w:style w:type="paragraph" w:customStyle="1" w:styleId="CharCharCharCharCharCharCharCharCharCharCharCharCharCharChar1CharCharCharCharCharCharCharCharChar1CharCharCharCharCharCharChar">
    <w:name w:val="Char 字元 Char Char Char Char Char Char Char Char Char Char Char Char Char Char1 Char Char Char Char Char Char Char Char Char1 Char Char Char Char Char Char Char"/>
    <w:basedOn w:val="a"/>
    <w:rsid w:val="00CD4399"/>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styleId="40">
    <w:name w:val="toc 4"/>
    <w:basedOn w:val="a"/>
    <w:next w:val="a"/>
    <w:autoRedefine/>
    <w:uiPriority w:val="39"/>
    <w:rsid w:val="00CD4399"/>
    <w:pPr>
      <w:widowControl/>
      <w:spacing w:before="100" w:after="100" w:line="312" w:lineRule="atLeast"/>
      <w:ind w:leftChars="600" w:left="1260"/>
    </w:pPr>
    <w:rPr>
      <w:kern w:val="0"/>
      <w:szCs w:val="22"/>
    </w:rPr>
  </w:style>
  <w:style w:type="paragraph" w:styleId="30">
    <w:name w:val="toc 3"/>
    <w:basedOn w:val="a"/>
    <w:next w:val="a"/>
    <w:autoRedefine/>
    <w:uiPriority w:val="39"/>
    <w:rsid w:val="00CD4399"/>
    <w:pPr>
      <w:widowControl/>
      <w:spacing w:before="100" w:after="100" w:line="312" w:lineRule="atLeast"/>
      <w:ind w:leftChars="400" w:left="840"/>
    </w:pPr>
    <w:rPr>
      <w:kern w:val="0"/>
      <w:szCs w:val="22"/>
    </w:rPr>
  </w:style>
  <w:style w:type="paragraph" w:customStyle="1" w:styleId="p0">
    <w:name w:val="p0"/>
    <w:basedOn w:val="a"/>
    <w:rsid w:val="00CD4399"/>
    <w:pPr>
      <w:widowControl/>
    </w:pPr>
    <w:rPr>
      <w:rFonts w:ascii="Calibri" w:hAnsi="Calibri" w:cs="Calibri"/>
      <w:kern w:val="0"/>
      <w:szCs w:val="21"/>
    </w:rPr>
  </w:style>
  <w:style w:type="paragraph" w:customStyle="1" w:styleId="11">
    <w:name w:val="列出段落1"/>
    <w:basedOn w:val="a"/>
    <w:rsid w:val="00CD4399"/>
    <w:pPr>
      <w:ind w:firstLineChars="200" w:firstLine="420"/>
    </w:pPr>
    <w:rPr>
      <w:rFonts w:ascii="Calibri" w:hAnsi="Calibri"/>
      <w:szCs w:val="20"/>
    </w:rPr>
  </w:style>
  <w:style w:type="paragraph" w:customStyle="1" w:styleId="p15">
    <w:name w:val="p15"/>
    <w:basedOn w:val="a"/>
    <w:rsid w:val="00CD4399"/>
    <w:pPr>
      <w:widowControl/>
      <w:ind w:firstLine="420"/>
    </w:pPr>
    <w:rPr>
      <w:rFonts w:ascii="Calibri" w:hAnsi="Calibri" w:cs="Calibri"/>
      <w:kern w:val="0"/>
      <w:szCs w:val="21"/>
    </w:rPr>
  </w:style>
  <w:style w:type="paragraph" w:customStyle="1" w:styleId="21">
    <w:name w:val="列出段落2"/>
    <w:basedOn w:val="a"/>
    <w:rsid w:val="00CD4399"/>
    <w:pPr>
      <w:ind w:firstLineChars="200" w:firstLine="420"/>
    </w:pPr>
    <w:rPr>
      <w:rFonts w:ascii="Calibri" w:hAnsi="Calibri"/>
      <w:szCs w:val="20"/>
    </w:rPr>
  </w:style>
  <w:style w:type="paragraph" w:customStyle="1" w:styleId="Itemarrow">
    <w:name w:val="Item arrow"/>
    <w:basedOn w:val="a"/>
    <w:rsid w:val="00CD4399"/>
    <w:pPr>
      <w:widowControl/>
      <w:numPr>
        <w:numId w:val="65"/>
      </w:numPr>
      <w:spacing w:before="60" w:after="60" w:line="312" w:lineRule="atLeast"/>
    </w:pPr>
    <w:rPr>
      <w:kern w:val="0"/>
      <w:szCs w:val="22"/>
    </w:rPr>
  </w:style>
  <w:style w:type="paragraph" w:styleId="50">
    <w:name w:val="toc 5"/>
    <w:basedOn w:val="a"/>
    <w:next w:val="a"/>
    <w:autoRedefine/>
    <w:uiPriority w:val="39"/>
    <w:unhideWhenUsed/>
    <w:rsid w:val="00C977D6"/>
    <w:pPr>
      <w:ind w:leftChars="800" w:left="1680"/>
    </w:pPr>
    <w:rPr>
      <w:rFonts w:asciiTheme="minorHAnsi" w:eastAsiaTheme="minorEastAsia" w:hAnsiTheme="minorHAnsi" w:cstheme="minorBidi"/>
      <w:szCs w:val="22"/>
    </w:rPr>
  </w:style>
  <w:style w:type="paragraph" w:styleId="60">
    <w:name w:val="toc 6"/>
    <w:basedOn w:val="a"/>
    <w:next w:val="a"/>
    <w:autoRedefine/>
    <w:uiPriority w:val="39"/>
    <w:unhideWhenUsed/>
    <w:rsid w:val="00C977D6"/>
    <w:pPr>
      <w:ind w:leftChars="1000" w:left="2100"/>
    </w:pPr>
    <w:rPr>
      <w:rFonts w:asciiTheme="minorHAnsi" w:eastAsiaTheme="minorEastAsia" w:hAnsiTheme="minorHAnsi" w:cstheme="minorBidi"/>
      <w:szCs w:val="22"/>
    </w:rPr>
  </w:style>
  <w:style w:type="paragraph" w:styleId="70">
    <w:name w:val="toc 7"/>
    <w:basedOn w:val="a"/>
    <w:next w:val="a"/>
    <w:autoRedefine/>
    <w:uiPriority w:val="39"/>
    <w:unhideWhenUsed/>
    <w:rsid w:val="00C977D6"/>
    <w:pPr>
      <w:ind w:leftChars="1200" w:left="2520"/>
    </w:pPr>
    <w:rPr>
      <w:rFonts w:asciiTheme="minorHAnsi" w:eastAsiaTheme="minorEastAsia" w:hAnsiTheme="minorHAnsi" w:cstheme="minorBidi"/>
      <w:szCs w:val="22"/>
    </w:rPr>
  </w:style>
  <w:style w:type="paragraph" w:styleId="80">
    <w:name w:val="toc 8"/>
    <w:basedOn w:val="a"/>
    <w:next w:val="a"/>
    <w:autoRedefine/>
    <w:uiPriority w:val="39"/>
    <w:unhideWhenUsed/>
    <w:rsid w:val="00C977D6"/>
    <w:pPr>
      <w:ind w:leftChars="1400" w:left="2940"/>
    </w:pPr>
    <w:rPr>
      <w:rFonts w:asciiTheme="minorHAnsi" w:eastAsiaTheme="minorEastAsia" w:hAnsiTheme="minorHAnsi" w:cstheme="minorBidi"/>
      <w:szCs w:val="22"/>
    </w:rPr>
  </w:style>
  <w:style w:type="paragraph" w:styleId="90">
    <w:name w:val="toc 9"/>
    <w:basedOn w:val="a"/>
    <w:next w:val="a"/>
    <w:autoRedefine/>
    <w:uiPriority w:val="39"/>
    <w:unhideWhenUsed/>
    <w:rsid w:val="00C977D6"/>
    <w:pPr>
      <w:ind w:leftChars="1600" w:left="3360"/>
    </w:pPr>
    <w:rPr>
      <w:rFonts w:asciiTheme="minorHAnsi" w:eastAsiaTheme="minorEastAsia" w:hAnsiTheme="minorHAnsi" w:cstheme="minorBidi"/>
      <w:szCs w:val="22"/>
    </w:rPr>
  </w:style>
  <w:style w:type="paragraph" w:styleId="af9">
    <w:name w:val="annotation subject"/>
    <w:basedOn w:val="a7"/>
    <w:next w:val="a7"/>
    <w:link w:val="Chara"/>
    <w:uiPriority w:val="99"/>
    <w:semiHidden/>
    <w:unhideWhenUsed/>
    <w:rsid w:val="003174C0"/>
    <w:pPr>
      <w:widowControl w:val="0"/>
      <w:spacing w:after="0" w:line="240" w:lineRule="auto"/>
    </w:pPr>
    <w:rPr>
      <w:rFonts w:ascii="Times New Roman" w:hAnsi="Times New Roman"/>
      <w:b/>
      <w:bCs/>
      <w:kern w:val="2"/>
      <w:sz w:val="21"/>
      <w:lang w:eastAsia="zh-CN" w:bidi="ar-SA"/>
    </w:rPr>
  </w:style>
  <w:style w:type="character" w:customStyle="1" w:styleId="Chara">
    <w:name w:val="批注主题 Char"/>
    <w:basedOn w:val="Char2"/>
    <w:link w:val="af9"/>
    <w:uiPriority w:val="99"/>
    <w:semiHidden/>
    <w:rsid w:val="003174C0"/>
    <w:rPr>
      <w:rFonts w:ascii="Times New Roman" w:eastAsia="宋体" w:hAnsi="Times New Roman" w:cs="Times New Roman"/>
      <w:b/>
      <w:bCs/>
      <w:kern w:val="0"/>
      <w:sz w:val="22"/>
      <w:szCs w:val="24"/>
      <w:lang w:eastAsia="en-US" w:bidi="en-US"/>
    </w:rPr>
  </w:style>
  <w:style w:type="paragraph" w:customStyle="1" w:styleId="29">
    <w:name w:val="样式29"/>
    <w:basedOn w:val="a"/>
    <w:link w:val="29Char"/>
    <w:autoRedefine/>
    <w:rsid w:val="00CE5999"/>
    <w:pPr>
      <w:keepNext/>
      <w:keepLines/>
      <w:topLinePunct/>
      <w:spacing w:before="480" w:after="240" w:line="312" w:lineRule="atLeast"/>
      <w:jc w:val="left"/>
      <w:outlineLvl w:val="2"/>
    </w:pPr>
    <w:rPr>
      <w:rFonts w:ascii="宋体" w:hAnsi="宋体" w:cs="Arial"/>
      <w:b/>
      <w:kern w:val="44"/>
      <w:sz w:val="24"/>
    </w:rPr>
  </w:style>
  <w:style w:type="paragraph" w:customStyle="1" w:styleId="300">
    <w:name w:val="样式30"/>
    <w:basedOn w:val="a"/>
    <w:link w:val="30Char"/>
    <w:autoRedefine/>
    <w:rsid w:val="005C5D81"/>
    <w:pPr>
      <w:widowControl/>
      <w:tabs>
        <w:tab w:val="left" w:pos="1843"/>
      </w:tabs>
      <w:adjustRightInd w:val="0"/>
      <w:snapToGrid w:val="0"/>
      <w:spacing w:before="120" w:after="100" w:line="312" w:lineRule="atLeast"/>
      <w:ind w:firstLine="420"/>
    </w:pPr>
    <w:rPr>
      <w:kern w:val="0"/>
      <w:szCs w:val="20"/>
      <w:lang w:val="zh-CN"/>
    </w:rPr>
  </w:style>
  <w:style w:type="paragraph" w:customStyle="1" w:styleId="32">
    <w:name w:val="样式32"/>
    <w:basedOn w:val="a"/>
    <w:autoRedefine/>
    <w:rsid w:val="005C5D81"/>
    <w:pPr>
      <w:widowControl/>
      <w:adjustRightInd w:val="0"/>
      <w:snapToGrid w:val="0"/>
      <w:spacing w:before="280" w:after="200" w:line="312" w:lineRule="atLeast"/>
      <w:ind w:leftChars="180" w:left="378"/>
      <w:outlineLvl w:val="3"/>
    </w:pPr>
    <w:rPr>
      <w:rFonts w:ascii="Arial" w:eastAsia="黑体" w:hAnsi="Arial" w:cs="Arial"/>
      <w:kern w:val="0"/>
      <w:szCs w:val="20"/>
      <w:lang w:val="zh-CN"/>
    </w:rPr>
  </w:style>
  <w:style w:type="paragraph" w:customStyle="1" w:styleId="39">
    <w:name w:val="样式39"/>
    <w:basedOn w:val="a"/>
    <w:rsid w:val="005C5D81"/>
    <w:pPr>
      <w:keepNext/>
      <w:keepLines/>
      <w:spacing w:beforeLines="140" w:before="436" w:afterLines="100" w:after="312" w:line="312" w:lineRule="atLeast"/>
      <w:jc w:val="left"/>
      <w:outlineLvl w:val="1"/>
    </w:pPr>
    <w:rPr>
      <w:rFonts w:ascii="Arial" w:eastAsia="黑体" w:hAnsi="Arial"/>
      <w:kern w:val="44"/>
      <w:sz w:val="28"/>
      <w:szCs w:val="44"/>
    </w:rPr>
  </w:style>
  <w:style w:type="paragraph" w:customStyle="1" w:styleId="500">
    <w:name w:val="样式50"/>
    <w:basedOn w:val="a"/>
    <w:autoRedefine/>
    <w:rsid w:val="005C5D81"/>
    <w:pPr>
      <w:adjustRightInd w:val="0"/>
      <w:snapToGrid w:val="0"/>
      <w:spacing w:line="280" w:lineRule="atLeast"/>
      <w:jc w:val="center"/>
    </w:pPr>
    <w:rPr>
      <w:sz w:val="18"/>
      <w:szCs w:val="18"/>
    </w:rPr>
  </w:style>
  <w:style w:type="character" w:customStyle="1" w:styleId="29Char">
    <w:name w:val="样式29 Char"/>
    <w:basedOn w:val="a0"/>
    <w:link w:val="29"/>
    <w:rsid w:val="00CE5999"/>
    <w:rPr>
      <w:rFonts w:ascii="宋体" w:eastAsia="宋体" w:hAnsi="宋体" w:cs="Arial"/>
      <w:b/>
      <w:kern w:val="44"/>
      <w:sz w:val="24"/>
      <w:szCs w:val="24"/>
    </w:rPr>
  </w:style>
  <w:style w:type="character" w:customStyle="1" w:styleId="30Char">
    <w:name w:val="样式30 Char"/>
    <w:basedOn w:val="a0"/>
    <w:link w:val="300"/>
    <w:rsid w:val="005C5D81"/>
    <w:rPr>
      <w:rFonts w:ascii="Times New Roman" w:eastAsia="宋体" w:hAnsi="Times New Roman" w:cs="Times New Roman"/>
      <w:kern w:val="0"/>
      <w:szCs w:val="20"/>
      <w:lang w:val="zh-CN"/>
    </w:rPr>
  </w:style>
  <w:style w:type="paragraph" w:customStyle="1" w:styleId="CharCharCharCharCharCharCharCharCharCharCharCharCharCharChar1CharCharCharCharCharCharCharCharChar1Char">
    <w:name w:val="Char 字元 Char Char Char Char Char Char Char Char Char Char Char Char Char Char1 Char Char Char Char Char Char Char Char Char1 Char"/>
    <w:basedOn w:val="a"/>
    <w:rsid w:val="00543364"/>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customStyle="1" w:styleId="34">
    <w:name w:val="样式34"/>
    <w:basedOn w:val="a"/>
    <w:autoRedefine/>
    <w:rsid w:val="00543364"/>
    <w:pPr>
      <w:topLinePunct/>
      <w:adjustRightInd w:val="0"/>
      <w:snapToGrid w:val="0"/>
      <w:spacing w:line="280" w:lineRule="atLeast"/>
    </w:pPr>
    <w:rPr>
      <w:kern w:val="18"/>
      <w:sz w:val="18"/>
      <w:szCs w:val="18"/>
    </w:rPr>
  </w:style>
  <w:style w:type="paragraph" w:customStyle="1" w:styleId="61">
    <w:name w:val="样式61"/>
    <w:basedOn w:val="a"/>
    <w:link w:val="61Char"/>
    <w:rsid w:val="00543364"/>
    <w:pPr>
      <w:topLinePunct/>
      <w:adjustRightInd w:val="0"/>
      <w:snapToGrid w:val="0"/>
      <w:spacing w:beforeLines="30" w:before="30" w:afterLines="30" w:after="30" w:line="340" w:lineRule="atLeast"/>
      <w:ind w:firstLineChars="200" w:firstLine="200"/>
    </w:pPr>
    <w:rPr>
      <w:kern w:val="21"/>
      <w:szCs w:val="21"/>
    </w:rPr>
  </w:style>
  <w:style w:type="paragraph" w:customStyle="1" w:styleId="69">
    <w:name w:val="样式69"/>
    <w:basedOn w:val="a"/>
    <w:rsid w:val="00543364"/>
    <w:pPr>
      <w:topLinePunct/>
      <w:adjustRightInd w:val="0"/>
      <w:snapToGrid w:val="0"/>
      <w:spacing w:beforeLines="180" w:before="180" w:afterLines="150" w:after="150" w:line="340" w:lineRule="atLeast"/>
      <w:outlineLvl w:val="1"/>
    </w:pPr>
    <w:rPr>
      <w:rFonts w:ascii="汉仪大宋简" w:eastAsia="汉仪大宋简" w:hAnsi="Arial" w:cs="Arial"/>
      <w:kern w:val="32"/>
      <w:sz w:val="32"/>
      <w:szCs w:val="32"/>
    </w:rPr>
  </w:style>
  <w:style w:type="paragraph" w:customStyle="1" w:styleId="93">
    <w:name w:val="样式93"/>
    <w:link w:val="93Char"/>
    <w:rsid w:val="00543364"/>
    <w:pPr>
      <w:widowControl w:val="0"/>
      <w:topLinePunct/>
      <w:adjustRightInd w:val="0"/>
      <w:snapToGrid w:val="0"/>
      <w:spacing w:beforeLines="50" w:before="50" w:afterLines="50" w:after="50" w:line="340" w:lineRule="atLeast"/>
      <w:ind w:firstLine="420"/>
      <w:jc w:val="both"/>
      <w:outlineLvl w:val="3"/>
    </w:pPr>
    <w:rPr>
      <w:rFonts w:ascii="Arial" w:eastAsia="黑体" w:hAnsi="Arial" w:cs="Arial"/>
      <w:kern w:val="24"/>
      <w:sz w:val="24"/>
      <w:szCs w:val="24"/>
    </w:rPr>
  </w:style>
  <w:style w:type="character" w:customStyle="1" w:styleId="93Char">
    <w:name w:val="样式93 Char"/>
    <w:basedOn w:val="a0"/>
    <w:link w:val="93"/>
    <w:rsid w:val="00543364"/>
    <w:rPr>
      <w:rFonts w:ascii="Arial" w:eastAsia="黑体" w:hAnsi="Arial" w:cs="Arial"/>
      <w:kern w:val="24"/>
      <w:sz w:val="24"/>
      <w:szCs w:val="24"/>
    </w:rPr>
  </w:style>
  <w:style w:type="character" w:customStyle="1" w:styleId="61Char">
    <w:name w:val="样式61 Char"/>
    <w:basedOn w:val="a0"/>
    <w:link w:val="61"/>
    <w:rsid w:val="00543364"/>
    <w:rPr>
      <w:rFonts w:ascii="Times New Roman" w:eastAsia="宋体" w:hAnsi="Times New Roman" w:cs="Times New Roman"/>
      <w:kern w:val="21"/>
      <w:szCs w:val="21"/>
    </w:rPr>
  </w:style>
  <w:style w:type="paragraph" w:customStyle="1" w:styleId="12">
    <w:name w:val="样式1"/>
    <w:rsid w:val="00577911"/>
    <w:pPr>
      <w:widowControl w:val="0"/>
      <w:topLinePunct/>
      <w:adjustRightInd w:val="0"/>
      <w:snapToGrid w:val="0"/>
      <w:spacing w:beforeLines="180" w:before="180" w:afterLines="150" w:after="150" w:line="340" w:lineRule="atLeast"/>
      <w:jc w:val="both"/>
      <w:outlineLvl w:val="1"/>
    </w:pPr>
    <w:rPr>
      <w:rFonts w:ascii="汉仪大宋简" w:eastAsia="汉仪大宋简" w:hAnsi="Arial" w:cs="Arial"/>
      <w:kern w:val="32"/>
      <w:sz w:val="32"/>
      <w:szCs w:val="32"/>
    </w:rPr>
  </w:style>
  <w:style w:type="paragraph" w:customStyle="1" w:styleId="31">
    <w:name w:val="样式3"/>
    <w:rsid w:val="00577911"/>
    <w:pPr>
      <w:widowControl w:val="0"/>
      <w:topLinePunct/>
      <w:adjustRightInd w:val="0"/>
      <w:snapToGrid w:val="0"/>
      <w:spacing w:beforeLines="50" w:before="50" w:afterLines="50" w:after="50" w:line="340" w:lineRule="atLeast"/>
      <w:ind w:firstLine="420"/>
      <w:jc w:val="both"/>
      <w:outlineLvl w:val="3"/>
    </w:pPr>
    <w:rPr>
      <w:rFonts w:ascii="Arial" w:eastAsia="黑体" w:hAnsi="Arial" w:cs="Arial"/>
      <w:kern w:val="24"/>
      <w:sz w:val="24"/>
      <w:szCs w:val="24"/>
    </w:rPr>
  </w:style>
  <w:style w:type="paragraph" w:customStyle="1" w:styleId="41">
    <w:name w:val="样式4"/>
    <w:rsid w:val="00577911"/>
    <w:pPr>
      <w:widowControl w:val="0"/>
      <w:topLinePunct/>
      <w:adjustRightInd w:val="0"/>
      <w:snapToGrid w:val="0"/>
      <w:spacing w:beforeLines="30" w:before="30" w:afterLines="30" w:after="30" w:line="340" w:lineRule="atLeast"/>
      <w:ind w:firstLine="420"/>
      <w:jc w:val="both"/>
    </w:pPr>
    <w:rPr>
      <w:rFonts w:ascii="Times New Roman" w:eastAsia="宋体" w:hAnsi="Times New Roman" w:cs="Times New Roman"/>
      <w:kern w:val="21"/>
      <w:szCs w:val="21"/>
    </w:rPr>
  </w:style>
  <w:style w:type="paragraph" w:customStyle="1" w:styleId="81">
    <w:name w:val="样式8"/>
    <w:rsid w:val="00577911"/>
    <w:pPr>
      <w:widowControl w:val="0"/>
      <w:topLinePunct/>
      <w:adjustRightInd w:val="0"/>
      <w:snapToGrid w:val="0"/>
      <w:spacing w:line="280" w:lineRule="atLeast"/>
      <w:jc w:val="both"/>
    </w:pPr>
    <w:rPr>
      <w:rFonts w:ascii="Times New Roman" w:eastAsia="宋体" w:hAnsi="Times New Roman" w:cs="Times New Roman"/>
      <w:kern w:val="18"/>
      <w:sz w:val="18"/>
      <w:szCs w:val="18"/>
    </w:rPr>
  </w:style>
  <w:style w:type="paragraph" w:customStyle="1" w:styleId="91">
    <w:name w:val="样式9"/>
    <w:rsid w:val="00577911"/>
    <w:pPr>
      <w:widowControl w:val="0"/>
      <w:topLinePunct/>
      <w:adjustRightInd w:val="0"/>
      <w:snapToGrid w:val="0"/>
      <w:spacing w:line="120" w:lineRule="exact"/>
      <w:jc w:val="both"/>
    </w:pPr>
    <w:rPr>
      <w:rFonts w:ascii="Times New Roman" w:eastAsia="宋体" w:hAnsi="Times New Roman" w:cs="Arial"/>
      <w:kern w:val="21"/>
      <w:szCs w:val="21"/>
    </w:rPr>
  </w:style>
  <w:style w:type="paragraph" w:customStyle="1" w:styleId="zw">
    <w:name w:val="zw"/>
    <w:link w:val="zwChar"/>
    <w:rsid w:val="00CF2F39"/>
    <w:pPr>
      <w:widowControl w:val="0"/>
      <w:topLinePunct/>
      <w:adjustRightInd w:val="0"/>
      <w:snapToGrid w:val="0"/>
      <w:spacing w:line="340" w:lineRule="atLeast"/>
      <w:ind w:firstLineChars="200" w:firstLine="200"/>
      <w:jc w:val="both"/>
    </w:pPr>
    <w:rPr>
      <w:rFonts w:ascii="Times New Roman" w:eastAsia="汉仪书宋二简" w:hAnsi="Times New Roman" w:cs="Times New Roman"/>
      <w:kern w:val="21"/>
      <w:szCs w:val="24"/>
    </w:rPr>
  </w:style>
  <w:style w:type="character" w:customStyle="1" w:styleId="zwChar">
    <w:name w:val="zw Char"/>
    <w:link w:val="zw"/>
    <w:rsid w:val="00CF2F39"/>
    <w:rPr>
      <w:rFonts w:ascii="Times New Roman" w:eastAsia="汉仪书宋二简" w:hAnsi="Times New Roman" w:cs="Times New Roman"/>
      <w:kern w:val="21"/>
      <w:szCs w:val="24"/>
    </w:rPr>
  </w:style>
  <w:style w:type="paragraph" w:customStyle="1" w:styleId="afa">
    <w:name w:val="表头"/>
    <w:rsid w:val="0001064A"/>
    <w:pPr>
      <w:widowControl w:val="0"/>
      <w:topLinePunct/>
      <w:spacing w:line="290" w:lineRule="atLeast"/>
      <w:jc w:val="center"/>
    </w:pPr>
    <w:rPr>
      <w:rFonts w:ascii="Arial" w:eastAsia="黑体" w:hAnsi="Arial" w:cs="Times New Roman"/>
      <w:kern w:val="18"/>
      <w:sz w:val="18"/>
      <w:szCs w:val="18"/>
      <w:lang w:val="en-GB"/>
    </w:rPr>
  </w:style>
  <w:style w:type="paragraph" w:customStyle="1" w:styleId="afb">
    <w:name w:val="表文"/>
    <w:link w:val="Charb"/>
    <w:rsid w:val="0001064A"/>
    <w:pPr>
      <w:widowControl w:val="0"/>
      <w:topLinePunct/>
      <w:spacing w:line="290" w:lineRule="atLeast"/>
    </w:pPr>
    <w:rPr>
      <w:rFonts w:ascii="Times New Roman" w:eastAsia="宋体" w:hAnsi="Times New Roman" w:cs="Times New Roman"/>
      <w:kern w:val="18"/>
      <w:sz w:val="18"/>
      <w:szCs w:val="18"/>
    </w:rPr>
  </w:style>
  <w:style w:type="character" w:customStyle="1" w:styleId="Charb">
    <w:name w:val="表文 Char"/>
    <w:basedOn w:val="a0"/>
    <w:link w:val="afb"/>
    <w:rsid w:val="0001064A"/>
    <w:rPr>
      <w:rFonts w:ascii="Times New Roman" w:eastAsia="宋体" w:hAnsi="Times New Roman" w:cs="Times New Roman"/>
      <w:kern w:val="18"/>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C38041-1F00-4304-B6F8-DA7468E72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123</Words>
  <Characters>705</Characters>
  <Application>Microsoft Office Word</Application>
  <DocSecurity>0</DocSecurity>
  <Lines>5</Lines>
  <Paragraphs>1</Paragraphs>
  <ScaleCrop>false</ScaleCrop>
  <Company>Sky123.Org</Company>
  <LinksUpToDate>false</LinksUpToDate>
  <CharactersWithSpaces>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cpglb</dc:creator>
  <cp:lastModifiedBy>yaling.he(何娅玲)</cp:lastModifiedBy>
  <cp:revision>27</cp:revision>
  <dcterms:created xsi:type="dcterms:W3CDTF">2016-11-01T09:08:00Z</dcterms:created>
  <dcterms:modified xsi:type="dcterms:W3CDTF">2016-11-21T03:30:00Z</dcterms:modified>
</cp:coreProperties>
</file>